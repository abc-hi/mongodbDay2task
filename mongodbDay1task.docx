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4287" w14:textId="0A62B652" w:rsidR="00601EAA" w:rsidRPr="00C842DB" w:rsidRDefault="00601EAA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bCs/>
          <w:sz w:val="18"/>
          <w:szCs w:val="18"/>
          <w:lang w:val="en-IN" w:eastAsia="en-IN"/>
        </w:rPr>
      </w:pPr>
      <w:r w:rsidRPr="00C842DB">
        <w:rPr>
          <w:rFonts w:ascii="Arial" w:eastAsia="Times New Roman" w:hAnsi="Arial" w:cs="Arial"/>
          <w:b/>
          <w:bCs/>
          <w:sz w:val="18"/>
          <w:szCs w:val="18"/>
          <w:lang w:val="en-IN" w:eastAsia="en-IN"/>
        </w:rPr>
        <w:t xml:space="preserve">Queries and Results for Product </w:t>
      </w:r>
      <w:r w:rsidR="00EC4D79">
        <w:rPr>
          <w:rFonts w:ascii="Arial" w:eastAsia="Times New Roman" w:hAnsi="Arial" w:cs="Arial"/>
          <w:b/>
          <w:bCs/>
          <w:sz w:val="18"/>
          <w:szCs w:val="18"/>
          <w:lang w:val="en-IN" w:eastAsia="en-IN"/>
        </w:rPr>
        <w:t>collection</w:t>
      </w:r>
      <w:r w:rsidRPr="00C842DB">
        <w:rPr>
          <w:rFonts w:ascii="Arial" w:eastAsia="Times New Roman" w:hAnsi="Arial" w:cs="Arial"/>
          <w:b/>
          <w:bCs/>
          <w:sz w:val="18"/>
          <w:szCs w:val="18"/>
          <w:lang w:val="en-IN" w:eastAsia="en-IN"/>
        </w:rPr>
        <w:t xml:space="preserve"> of </w:t>
      </w:r>
      <w:r w:rsidRPr="008B1889">
        <w:rPr>
          <w:rFonts w:ascii="Arial" w:eastAsia="Times New Roman" w:hAnsi="Arial" w:cs="Arial"/>
          <w:b/>
          <w:bCs/>
          <w:sz w:val="18"/>
          <w:szCs w:val="18"/>
          <w:lang w:val="en-IN" w:eastAsia="en-IN"/>
        </w:rPr>
        <w:t>mongodbDay1Task</w:t>
      </w:r>
      <w:r w:rsidRPr="00C842DB">
        <w:rPr>
          <w:rFonts w:ascii="Arial" w:eastAsia="Times New Roman" w:hAnsi="Arial" w:cs="Arial"/>
          <w:b/>
          <w:bCs/>
          <w:sz w:val="18"/>
          <w:szCs w:val="18"/>
          <w:lang w:val="en-IN" w:eastAsia="en-IN"/>
        </w:rPr>
        <w:t xml:space="preserve"> </w:t>
      </w:r>
      <w:r w:rsidR="00EC4D79">
        <w:rPr>
          <w:rFonts w:ascii="Arial" w:eastAsia="Times New Roman" w:hAnsi="Arial" w:cs="Arial"/>
          <w:b/>
          <w:bCs/>
          <w:sz w:val="18"/>
          <w:szCs w:val="18"/>
          <w:lang w:val="en-IN" w:eastAsia="en-IN"/>
        </w:rPr>
        <w:t>Database:</w:t>
      </w:r>
    </w:p>
    <w:p w14:paraId="656C8F6B" w14:textId="10C6D8DC" w:rsidR="00601EAA" w:rsidRDefault="00601EAA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377A335C" w14:textId="77777777" w:rsidR="00601EAA" w:rsidRDefault="00601EAA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439A2430" w14:textId="2E186757" w:rsid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use mongodbDay1Task;</w:t>
      </w:r>
    </w:p>
    <w:p w14:paraId="338CCF5A" w14:textId="77777777" w:rsidR="00426DD1" w:rsidRPr="008B1889" w:rsidRDefault="00426DD1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0B6B0EF3" w14:textId="3BFB90A7" w:rsid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switched to db mongodbDay1Task</w:t>
      </w:r>
    </w:p>
    <w:p w14:paraId="3CE93228" w14:textId="77777777" w:rsidR="00426DD1" w:rsidRPr="008B1889" w:rsidRDefault="00426DD1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25292BAA" w14:textId="5935FA0D" w:rsid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db.product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.insertMany([{"product_name": "Intelligent Fresh Chips",</w:t>
      </w:r>
    </w:p>
    <w:p w14:paraId="06C6B68B" w14:textId="77777777" w:rsidR="00426DD1" w:rsidRPr="008B1889" w:rsidRDefault="00426DD1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377CD2C1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_price": 655.00,</w:t>
      </w:r>
    </w:p>
    <w:p w14:paraId="4AAE0038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_material": "Concrete",</w:t>
      </w:r>
    </w:p>
    <w:p w14:paraId="104B3079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"product_color": "mint green"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},{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"product_name": "Practical Fresh Sausages",</w:t>
      </w:r>
    </w:p>
    <w:p w14:paraId="2F8F5A6A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_price": 911.0,</w:t>
      </w:r>
    </w:p>
    <w:p w14:paraId="298C60C9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_material": "Cotton",</w:t>
      </w:r>
    </w:p>
    <w:p w14:paraId="0969D56A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"product_color": "indigo"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},{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"product_name": "Refined Steel Car",</w:t>
      </w:r>
    </w:p>
    <w:p w14:paraId="3C2D078B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_price": 690.00,</w:t>
      </w:r>
    </w:p>
    <w:p w14:paraId="268736A4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_material": "Rubber",</w:t>
      </w:r>
    </w:p>
    <w:p w14:paraId="2C47EE92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"product_color": "gold"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},{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"product_name": "Gorgeous Plastic Pants",</w:t>
      </w:r>
    </w:p>
    <w:p w14:paraId="5E982B55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_price": 492.00,</w:t>
      </w:r>
    </w:p>
    <w:p w14:paraId="0EC342FC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_material": "Soft",</w:t>
      </w:r>
    </w:p>
    <w:p w14:paraId="73ED6E9F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"product_color": "plum"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},{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"product_name": "Sleek Cotton Chair",</w:t>
      </w:r>
    </w:p>
    <w:p w14:paraId="76B9C8FD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_price": 33.00,</w:t>
      </w:r>
    </w:p>
    <w:p w14:paraId="50607C3C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_material": "Fresh",</w:t>
      </w:r>
    </w:p>
    <w:p w14:paraId="208ADA0C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"product_color": "black"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},{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"product_name": "Awesome Wooden Towels",</w:t>
      </w:r>
    </w:p>
    <w:p w14:paraId="09DBC672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_price": 474.00,</w:t>
      </w:r>
    </w:p>
    <w:p w14:paraId="4F58ACD9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_material": "Plastic",</w:t>
      </w:r>
    </w:p>
    <w:p w14:paraId="17EBEBD5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"product_color": "orange"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},{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"product_name": "Practical Soft Shoes",</w:t>
      </w:r>
    </w:p>
    <w:p w14:paraId="50C30C8A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_price": 500.00,</w:t>
      </w:r>
    </w:p>
    <w:p w14:paraId="65C4F2E1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_material": "Rubber",</w:t>
      </w:r>
    </w:p>
    <w:p w14:paraId="4FA69F64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"product_color": "pink"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},{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"product_name": "Incredible Steel Hat",</w:t>
      </w:r>
    </w:p>
    <w:p w14:paraId="463DB09F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_price": 78.00,</w:t>
      </w:r>
    </w:p>
    <w:p w14:paraId="47AD8FD0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_material": "Rubber",</w:t>
      </w:r>
    </w:p>
    <w:p w14:paraId="68730669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"product_color": "violet"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},{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"product_name": "Awesome Wooden Ball",</w:t>
      </w:r>
    </w:p>
    <w:p w14:paraId="1FC9E0E8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_price": 28.00,</w:t>
      </w:r>
    </w:p>
    <w:p w14:paraId="1EC5FA4D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_material": "Soft",</w:t>
      </w:r>
    </w:p>
    <w:p w14:paraId="2C202388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"product_color": "azure"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},{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"product_name": "Generic Wooden Pizza",</w:t>
      </w:r>
    </w:p>
    <w:p w14:paraId="67FFDDCA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_price": 84.00,</w:t>
      </w:r>
    </w:p>
    <w:p w14:paraId="5DEC6FDD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_material": "Frozen",</w:t>
      </w:r>
    </w:p>
    <w:p w14:paraId="528C5730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"product_color": "indigo"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},{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"product_name": "Unbranded Wooden Cheese",</w:t>
      </w:r>
    </w:p>
    <w:p w14:paraId="6CF9A779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_price":26.00,</w:t>
      </w:r>
    </w:p>
    <w:p w14:paraId="409AC165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_material": "Soft",</w:t>
      </w:r>
    </w:p>
    <w:p w14:paraId="0BFA2406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"product_color": "black"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},{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"product_name": "Unbranded Plastic Salad",</w:t>
      </w:r>
    </w:p>
    <w:p w14:paraId="1644B5FA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_price": 89.00,</w:t>
      </w:r>
    </w:p>
    <w:p w14:paraId="6505E959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_material": "Wooden",</w:t>
      </w:r>
    </w:p>
    <w:p w14:paraId="2ED5D7A5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"product_color": "pink"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},{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"product_name": "Gorgeous Cotton Keyboard",</w:t>
      </w:r>
    </w:p>
    <w:p w14:paraId="5CBEA663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_price": 37.00,</w:t>
      </w:r>
    </w:p>
    <w:p w14:paraId="19020ED1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_material": "Concrete",</w:t>
      </w:r>
    </w:p>
    <w:p w14:paraId="7EFF1C26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"product_color": "sky blue"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},{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"product_name": "Incredible Steel Shirt",</w:t>
      </w:r>
    </w:p>
    <w:p w14:paraId="1BE7CECD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_price": 54.00,</w:t>
      </w:r>
    </w:p>
    <w:p w14:paraId="26F53EA7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_material": "Metal",</w:t>
      </w:r>
    </w:p>
    <w:p w14:paraId="29715EA4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"product_color": "white"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},{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"product_name": "Ergonomic Cotton Hat",</w:t>
      </w:r>
    </w:p>
    <w:p w14:paraId="7D488879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_price": 43.00,</w:t>
      </w:r>
    </w:p>
    <w:p w14:paraId="62A8946C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_material": "Rubber",</w:t>
      </w:r>
    </w:p>
    <w:p w14:paraId="7852E6D8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"product_color": "mint green"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},{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"product_name": "Small Soft Chair",</w:t>
      </w:r>
    </w:p>
    <w:p w14:paraId="1F6EF717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_price": 47.00,</w:t>
      </w:r>
    </w:p>
    <w:p w14:paraId="7F09E254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_material": "Cotton",</w:t>
      </w:r>
    </w:p>
    <w:p w14:paraId="393C9A77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"product_color": "teal"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},{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"product_name": "Incredible Metal Car",</w:t>
      </w:r>
    </w:p>
    <w:p w14:paraId="64FE9B13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_price":36.00,</w:t>
      </w:r>
    </w:p>
    <w:p w14:paraId="16900B8F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_material": "Fresh",</w:t>
      </w:r>
    </w:p>
    <w:p w14:paraId="2F1836C1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"product_color": "indigo"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},{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"product_name": "Licensed Plastic Bacon",</w:t>
      </w:r>
    </w:p>
    <w:p w14:paraId="4EF960BB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_price":88.00,</w:t>
      </w:r>
    </w:p>
    <w:p w14:paraId="5000BEDF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_material": "Steel",</w:t>
      </w:r>
    </w:p>
    <w:p w14:paraId="47A76227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lastRenderedPageBreak/>
        <w:t xml:space="preserve">        "product_color": "yellow"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},{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"product_name": "Intelligent Cotton Chips",</w:t>
      </w:r>
    </w:p>
    <w:p w14:paraId="7B6D56A5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_price": 46.00,</w:t>
      </w:r>
    </w:p>
    <w:p w14:paraId="2CA1E809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_material": "Soft",</w:t>
      </w:r>
    </w:p>
    <w:p w14:paraId="5A4F70EB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"product_color": "azure"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},{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"product_name": "Handcrafted Wooden Bacon",</w:t>
      </w:r>
    </w:p>
    <w:p w14:paraId="34ABC46F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_price": 36.00,</w:t>
      </w:r>
    </w:p>
    <w:p w14:paraId="3C9BA0BB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_material": "Concrete",</w:t>
      </w:r>
    </w:p>
    <w:p w14:paraId="3971E792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"product_color": "lime"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},{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"product_name": "Unbranded Granite Chicken",</w:t>
      </w:r>
    </w:p>
    <w:p w14:paraId="61CDAA5F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_price": 90.00,</w:t>
      </w:r>
    </w:p>
    <w:p w14:paraId="2A0DF2A7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_material": "Metal",</w:t>
      </w:r>
    </w:p>
    <w:p w14:paraId="7422B8F9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"product_color": "gold"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},{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"product_name": "Ergonomic Soft Hat",</w:t>
      </w:r>
    </w:p>
    <w:p w14:paraId="731F0D28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_price": 99.00,</w:t>
      </w:r>
    </w:p>
    <w:p w14:paraId="0948BC88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_material": "Rubber",</w:t>
      </w:r>
    </w:p>
    <w:p w14:paraId="467570C4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"product_color": "black"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},{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"product_name": "Intelligent Steel Pizza",</w:t>
      </w:r>
    </w:p>
    <w:p w14:paraId="2273F45C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_price": 95.00,</w:t>
      </w:r>
    </w:p>
    <w:p w14:paraId="55722924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_material": "Cotton",</w:t>
      </w:r>
    </w:p>
    <w:p w14:paraId="17A11B01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"product_color": "azure"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},{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"product_name": "Tasty Rubber Cheese",</w:t>
      </w:r>
    </w:p>
    <w:p w14:paraId="1A95AF6F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_price":47.00,</w:t>
      </w:r>
    </w:p>
    <w:p w14:paraId="7B780665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_material": "Frozen",</w:t>
      </w:r>
    </w:p>
    <w:p w14:paraId="469A3F10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"product_color": "orchid"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},{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"product_name": "Licensed Steel Car",</w:t>
      </w:r>
    </w:p>
    <w:p w14:paraId="267211B8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_price":20.00,</w:t>
      </w:r>
    </w:p>
    <w:p w14:paraId="011E8F92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_material": "Cotton",</w:t>
      </w:r>
    </w:p>
    <w:p w14:paraId="0C7691B5" w14:textId="4252ABFA" w:rsidR="008B1889" w:rsidRPr="009F0678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"</w:t>
      </w:r>
      <w:proofErr w:type="gramStart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product</w:t>
      </w:r>
      <w:proofErr w:type="gramEnd"/>
      <w:r w:rsidRPr="008B1889">
        <w:rPr>
          <w:rFonts w:ascii="Arial" w:eastAsia="Times New Roman" w:hAnsi="Arial" w:cs="Arial"/>
          <w:sz w:val="18"/>
          <w:szCs w:val="18"/>
          <w:lang w:val="en-IN" w:eastAsia="en-IN"/>
        </w:rPr>
        <w:t>_color": "indigo"}]);</w:t>
      </w:r>
    </w:p>
    <w:p w14:paraId="789C7A72" w14:textId="26126572" w:rsidR="008B1889" w:rsidRPr="009F0678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2ACA8DF9" w14:textId="37B54ED7" w:rsidR="008B1889" w:rsidRPr="009F0678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419E6F96" w14:textId="77777777" w:rsidR="008B1889" w:rsidRPr="008B1889" w:rsidRDefault="008B1889" w:rsidP="008B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59F83D40" w14:textId="77777777" w:rsidR="005243DC" w:rsidRPr="009F0678" w:rsidRDefault="008B1889" w:rsidP="005243D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F0678">
        <w:rPr>
          <w:rFonts w:ascii="Arial" w:hAnsi="Arial" w:cs="Arial"/>
          <w:color w:val="F9FBFA"/>
          <w:sz w:val="18"/>
          <w:szCs w:val="18"/>
        </w:rPr>
        <w:br/>
      </w:r>
      <w:r w:rsidRPr="009F0678">
        <w:rPr>
          <w:rFonts w:ascii="Arial" w:hAnsi="Arial" w:cs="Arial"/>
          <w:sz w:val="18"/>
          <w:szCs w:val="18"/>
        </w:rPr>
        <w:t>1.</w:t>
      </w:r>
      <w:r w:rsidR="005243DC" w:rsidRPr="009F0678">
        <w:rPr>
          <w:rFonts w:ascii="Arial" w:hAnsi="Arial" w:cs="Arial"/>
          <w:sz w:val="18"/>
          <w:szCs w:val="18"/>
        </w:rPr>
        <w:t xml:space="preserve"> </w:t>
      </w:r>
      <w:r w:rsidR="005243DC" w:rsidRPr="009F0678">
        <w:rPr>
          <w:rFonts w:ascii="Arial" w:hAnsi="Arial" w:cs="Arial"/>
          <w:color w:val="000000"/>
          <w:sz w:val="18"/>
          <w:szCs w:val="18"/>
        </w:rPr>
        <w:t xml:space="preserve">Find all the information about each </w:t>
      </w:r>
      <w:proofErr w:type="gramStart"/>
      <w:r w:rsidR="005243DC" w:rsidRPr="009F0678">
        <w:rPr>
          <w:rFonts w:ascii="Arial" w:hAnsi="Arial" w:cs="Arial"/>
          <w:color w:val="000000"/>
          <w:sz w:val="18"/>
          <w:szCs w:val="18"/>
        </w:rPr>
        <w:t>products</w:t>
      </w:r>
      <w:proofErr w:type="gramEnd"/>
    </w:p>
    <w:p w14:paraId="2997C763" w14:textId="2352A5C8" w:rsidR="00A9204E" w:rsidRPr="009F0678" w:rsidRDefault="00A9204E" w:rsidP="008B1889">
      <w:pPr>
        <w:rPr>
          <w:rFonts w:ascii="Arial" w:hAnsi="Arial" w:cs="Arial"/>
          <w:sz w:val="18"/>
          <w:szCs w:val="18"/>
        </w:rPr>
      </w:pPr>
    </w:p>
    <w:p w14:paraId="0389E407" w14:textId="77777777" w:rsid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Query:</w:t>
      </w:r>
    </w:p>
    <w:p w14:paraId="2A131644" w14:textId="77777777" w:rsidR="009F0678" w:rsidRDefault="009F0678" w:rsidP="008B1889">
      <w:pPr>
        <w:rPr>
          <w:rFonts w:ascii="Arial" w:hAnsi="Arial" w:cs="Arial"/>
          <w:sz w:val="18"/>
          <w:szCs w:val="18"/>
        </w:rPr>
      </w:pPr>
    </w:p>
    <w:p w14:paraId="39D238C7" w14:textId="5BFD9391" w:rsidR="008B1889" w:rsidRPr="009F0678" w:rsidRDefault="009F0678" w:rsidP="008B1889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db.product</w:t>
      </w:r>
      <w:proofErr w:type="gramEnd"/>
      <w:r>
        <w:rPr>
          <w:rFonts w:ascii="Arial" w:hAnsi="Arial" w:cs="Arial"/>
          <w:sz w:val="18"/>
          <w:szCs w:val="18"/>
        </w:rPr>
        <w:t>.find();</w:t>
      </w:r>
    </w:p>
    <w:p w14:paraId="2F0AAED6" w14:textId="7D6BC86B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</w:p>
    <w:p w14:paraId="2AF4B366" w14:textId="3B96C0D8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Result:</w:t>
      </w:r>
    </w:p>
    <w:p w14:paraId="2170F17E" w14:textId="04ED2C25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</w:p>
    <w:p w14:paraId="19C331DA" w14:textId="705C4AB0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</w:p>
    <w:p w14:paraId="39F9C426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{</w:t>
      </w:r>
    </w:p>
    <w:p w14:paraId="3DE6A844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_id: ObjectId('65e08d8308c8711eff887110'),</w:t>
      </w:r>
    </w:p>
    <w:p w14:paraId="54D216F6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product_name: 'Intelligent Fresh Chips',</w:t>
      </w:r>
    </w:p>
    <w:p w14:paraId="1AC7C88A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product_price: 655,</w:t>
      </w:r>
    </w:p>
    <w:p w14:paraId="7D65228E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product_material: 'Concrete',</w:t>
      </w:r>
    </w:p>
    <w:p w14:paraId="2BEBAC48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product_color: 'mint green'</w:t>
      </w:r>
    </w:p>
    <w:p w14:paraId="1FAA419E" w14:textId="3E837F0A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}</w:t>
      </w:r>
    </w:p>
    <w:p w14:paraId="55AD7AD3" w14:textId="7B4DC279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</w:p>
    <w:p w14:paraId="2BEC77CD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{</w:t>
      </w:r>
    </w:p>
    <w:p w14:paraId="29BCB5F0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_id: ObjectId('65e08d8308c8711eff887111'),</w:t>
      </w:r>
    </w:p>
    <w:p w14:paraId="479C7015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product_name: 'Practical Fresh Sausages',</w:t>
      </w:r>
    </w:p>
    <w:p w14:paraId="5784C2CC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product_price: 911,</w:t>
      </w:r>
    </w:p>
    <w:p w14:paraId="1B31FEE7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product_material: 'Cotton',</w:t>
      </w:r>
    </w:p>
    <w:p w14:paraId="680CA1E2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product_color: 'indigo'</w:t>
      </w:r>
    </w:p>
    <w:p w14:paraId="712A8348" w14:textId="0F59E4DF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}</w:t>
      </w:r>
    </w:p>
    <w:p w14:paraId="6B007DA6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{</w:t>
      </w:r>
    </w:p>
    <w:p w14:paraId="0CE12698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_id: ObjectId('65e08d8308c8711eff887112'),</w:t>
      </w:r>
    </w:p>
    <w:p w14:paraId="34924E3D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product_name: 'Refined Steel Car',</w:t>
      </w:r>
    </w:p>
    <w:p w14:paraId="6BD05CC3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product_price: 690,</w:t>
      </w:r>
    </w:p>
    <w:p w14:paraId="3383A68B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product_material: 'Rubber',</w:t>
      </w:r>
    </w:p>
    <w:p w14:paraId="5C98E628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product_color: 'gold'</w:t>
      </w:r>
    </w:p>
    <w:p w14:paraId="06ADF4F7" w14:textId="6CFDBAC2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}</w:t>
      </w:r>
    </w:p>
    <w:p w14:paraId="4AB3644D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{</w:t>
      </w:r>
    </w:p>
    <w:p w14:paraId="5F1BB6C3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_id: ObjectId('65e08d8308c8711eff887113'),</w:t>
      </w:r>
    </w:p>
    <w:p w14:paraId="453F3A0B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product_name: 'Gorgeous Plastic Pants',</w:t>
      </w:r>
    </w:p>
    <w:p w14:paraId="25A2A4B8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product_price: 492,</w:t>
      </w:r>
    </w:p>
    <w:p w14:paraId="6B95EFD2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product_material: 'Soft',</w:t>
      </w:r>
    </w:p>
    <w:p w14:paraId="721E4857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lastRenderedPageBreak/>
        <w:t xml:space="preserve">  product_color: 'plum'</w:t>
      </w:r>
    </w:p>
    <w:p w14:paraId="5CF29D56" w14:textId="7ED15956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}</w:t>
      </w:r>
    </w:p>
    <w:p w14:paraId="06AFA87F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{</w:t>
      </w:r>
    </w:p>
    <w:p w14:paraId="1BDFD11A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_id: ObjectId('65e08d8308c8711eff887114'),</w:t>
      </w:r>
    </w:p>
    <w:p w14:paraId="7465986D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product_name: 'Sleek Cotton Chair',</w:t>
      </w:r>
    </w:p>
    <w:p w14:paraId="78958076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product_price: 33,</w:t>
      </w:r>
    </w:p>
    <w:p w14:paraId="1A6E1A3E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product_material: 'Fresh',</w:t>
      </w:r>
    </w:p>
    <w:p w14:paraId="0CF17B3E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product_color: 'black'</w:t>
      </w:r>
    </w:p>
    <w:p w14:paraId="405D464E" w14:textId="6C578879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}</w:t>
      </w:r>
    </w:p>
    <w:p w14:paraId="4A8FF343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{</w:t>
      </w:r>
    </w:p>
    <w:p w14:paraId="0F7437C5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_id: ObjectId('65e08d8308c8711eff887115'),</w:t>
      </w:r>
    </w:p>
    <w:p w14:paraId="788C3FA7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product_name: 'Awesome Wooden Towels',</w:t>
      </w:r>
    </w:p>
    <w:p w14:paraId="3772E7A0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product_price: 474,</w:t>
      </w:r>
    </w:p>
    <w:p w14:paraId="4E2CA5A3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product_material: 'Plastic',</w:t>
      </w:r>
    </w:p>
    <w:p w14:paraId="21DB471E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product_color: 'orange'</w:t>
      </w:r>
    </w:p>
    <w:p w14:paraId="751B6A03" w14:textId="711109E3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}</w:t>
      </w:r>
    </w:p>
    <w:p w14:paraId="09A95934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{</w:t>
      </w:r>
    </w:p>
    <w:p w14:paraId="40CFD264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_id: ObjectId('65e08d8308c8711eff887116'),</w:t>
      </w:r>
    </w:p>
    <w:p w14:paraId="7FC7307F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product_name: 'Practical Soft Shoes',</w:t>
      </w:r>
    </w:p>
    <w:p w14:paraId="179C871A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product_price: 500,</w:t>
      </w:r>
    </w:p>
    <w:p w14:paraId="6AF7B9CC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product_material: 'Rubber',</w:t>
      </w:r>
    </w:p>
    <w:p w14:paraId="3C9FC0A5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product_color: 'pink'</w:t>
      </w:r>
    </w:p>
    <w:p w14:paraId="35B53CC8" w14:textId="53A90A28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}</w:t>
      </w:r>
    </w:p>
    <w:p w14:paraId="0A8B619F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{</w:t>
      </w:r>
    </w:p>
    <w:p w14:paraId="202CBF85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_id: ObjectId('65e08d8308c8711eff887117'),</w:t>
      </w:r>
    </w:p>
    <w:p w14:paraId="6FBC11FA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product_name: 'Incredible Steel Hat',</w:t>
      </w:r>
    </w:p>
    <w:p w14:paraId="1D0A9AA9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product_price: 78,</w:t>
      </w:r>
    </w:p>
    <w:p w14:paraId="3ADBFC2B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product_material: 'Rubber',</w:t>
      </w:r>
    </w:p>
    <w:p w14:paraId="2465CEFF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product_color: 'violet'</w:t>
      </w:r>
    </w:p>
    <w:p w14:paraId="16F791E7" w14:textId="461139FE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}</w:t>
      </w:r>
      <w:r w:rsidRPr="009F0678">
        <w:rPr>
          <w:rFonts w:ascii="Arial" w:hAnsi="Arial" w:cs="Arial"/>
          <w:sz w:val="18"/>
          <w:szCs w:val="18"/>
        </w:rPr>
        <w:tab/>
      </w:r>
    </w:p>
    <w:p w14:paraId="4A501BD2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{</w:t>
      </w:r>
    </w:p>
    <w:p w14:paraId="7E482BEA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_id: ObjectId('65e08d8308c8711eff887118'),</w:t>
      </w:r>
    </w:p>
    <w:p w14:paraId="31C9AE0A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product_name: 'Awesome Wooden Ball',</w:t>
      </w:r>
    </w:p>
    <w:p w14:paraId="21267D31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product_price: 28,</w:t>
      </w:r>
    </w:p>
    <w:p w14:paraId="5C9D862F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product_material: 'Soft',</w:t>
      </w:r>
    </w:p>
    <w:p w14:paraId="22319A8F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product_color: 'azure'</w:t>
      </w:r>
    </w:p>
    <w:p w14:paraId="1DEA9F6A" w14:textId="66DBD972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}</w:t>
      </w:r>
    </w:p>
    <w:p w14:paraId="54494D2F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{</w:t>
      </w:r>
    </w:p>
    <w:p w14:paraId="1B22E9AE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_id: ObjectId('65e08d8308c8711eff887119'),</w:t>
      </w:r>
    </w:p>
    <w:p w14:paraId="256B7761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product_name: 'Generic Wooden Pizza',</w:t>
      </w:r>
    </w:p>
    <w:p w14:paraId="26CF7C70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product_price: 84,</w:t>
      </w:r>
    </w:p>
    <w:p w14:paraId="00E59102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product_material: 'Frozen',</w:t>
      </w:r>
    </w:p>
    <w:p w14:paraId="01F8B5AC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product_color: 'indigo'</w:t>
      </w:r>
    </w:p>
    <w:p w14:paraId="1B31DEDB" w14:textId="64D4B7D8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}</w:t>
      </w:r>
    </w:p>
    <w:p w14:paraId="66372B01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{</w:t>
      </w:r>
    </w:p>
    <w:p w14:paraId="6D79B7C7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_id: ObjectId('65e08d8308c8711eff88711a'),</w:t>
      </w:r>
    </w:p>
    <w:p w14:paraId="718C3524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product_name: 'Unbranded Wooden Cheese',</w:t>
      </w:r>
    </w:p>
    <w:p w14:paraId="2ADF9CFE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product_price: 26,</w:t>
      </w:r>
    </w:p>
    <w:p w14:paraId="5F9679F0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product_material: 'Soft',</w:t>
      </w:r>
    </w:p>
    <w:p w14:paraId="2AD0D8D6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product_color: 'black'</w:t>
      </w:r>
    </w:p>
    <w:p w14:paraId="4F9DC9B6" w14:textId="173605EE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}</w:t>
      </w:r>
    </w:p>
    <w:p w14:paraId="6C4A2232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{</w:t>
      </w:r>
    </w:p>
    <w:p w14:paraId="730ECA80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_id: ObjectId('65e08d8308c8711eff88711b'),</w:t>
      </w:r>
    </w:p>
    <w:p w14:paraId="197B97E6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product_name: 'Unbranded Plastic Salad',</w:t>
      </w:r>
    </w:p>
    <w:p w14:paraId="357F0EB9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product_price: 89,</w:t>
      </w:r>
    </w:p>
    <w:p w14:paraId="6664A393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product_material: 'Wooden',</w:t>
      </w:r>
    </w:p>
    <w:p w14:paraId="3DE42C79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product_color: 'pink'</w:t>
      </w:r>
    </w:p>
    <w:p w14:paraId="0E8E34A2" w14:textId="6E570A08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}</w:t>
      </w:r>
    </w:p>
    <w:p w14:paraId="5E3F3760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{</w:t>
      </w:r>
    </w:p>
    <w:p w14:paraId="3A3C479A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_id: ObjectId('65e08d8308c8711eff88711c'),</w:t>
      </w:r>
    </w:p>
    <w:p w14:paraId="3593B4BD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product_name: 'Gorgeous Cotton Keyboard',</w:t>
      </w:r>
    </w:p>
    <w:p w14:paraId="7E898FAC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product_price: 37,</w:t>
      </w:r>
    </w:p>
    <w:p w14:paraId="7E59B197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lastRenderedPageBreak/>
        <w:t xml:space="preserve">  product_material: 'Concrete',</w:t>
      </w:r>
    </w:p>
    <w:p w14:paraId="51FEF4A7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product_color: 'sky blue'</w:t>
      </w:r>
    </w:p>
    <w:p w14:paraId="1C28BBA3" w14:textId="3D26CFE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}</w:t>
      </w:r>
    </w:p>
    <w:p w14:paraId="1F85A757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{</w:t>
      </w:r>
    </w:p>
    <w:p w14:paraId="65716EAC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_id: ObjectId('65e08d8308c8711eff88711d'),</w:t>
      </w:r>
    </w:p>
    <w:p w14:paraId="4BAFB3EB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product_name: 'Incredible Steel Shirt',</w:t>
      </w:r>
    </w:p>
    <w:p w14:paraId="2E962CBE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product_price: 54,</w:t>
      </w:r>
    </w:p>
    <w:p w14:paraId="523F3DDA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product_material: 'Metal',</w:t>
      </w:r>
    </w:p>
    <w:p w14:paraId="5F34C350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product_color: 'white'</w:t>
      </w:r>
    </w:p>
    <w:p w14:paraId="150295A1" w14:textId="56824FE3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}</w:t>
      </w:r>
    </w:p>
    <w:p w14:paraId="44341656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{</w:t>
      </w:r>
    </w:p>
    <w:p w14:paraId="1D49B863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_id: ObjectId('65e08d8308c8711eff88711e'),</w:t>
      </w:r>
    </w:p>
    <w:p w14:paraId="30336AF5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product_name: 'Ergonomic Cotton Hat',</w:t>
      </w:r>
    </w:p>
    <w:p w14:paraId="3F9B0D4C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product_price: 43,</w:t>
      </w:r>
    </w:p>
    <w:p w14:paraId="3A5A03B6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product_material: 'Rubber',</w:t>
      </w:r>
    </w:p>
    <w:p w14:paraId="2A4D348F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product_color: 'mint green'</w:t>
      </w:r>
    </w:p>
    <w:p w14:paraId="603FA35C" w14:textId="0F0557BD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}</w:t>
      </w:r>
    </w:p>
    <w:p w14:paraId="5963C4B3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{</w:t>
      </w:r>
    </w:p>
    <w:p w14:paraId="637DE390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_id: ObjectId('65e08d8308c8711eff88711f'),</w:t>
      </w:r>
    </w:p>
    <w:p w14:paraId="6F8FF1A9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product_name: 'Small Soft Chair',</w:t>
      </w:r>
    </w:p>
    <w:p w14:paraId="0036E53F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product_price: 47,</w:t>
      </w:r>
    </w:p>
    <w:p w14:paraId="5505574F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product_material: 'Cotton',</w:t>
      </w:r>
    </w:p>
    <w:p w14:paraId="48F35F19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product_color: 'teal'</w:t>
      </w:r>
    </w:p>
    <w:p w14:paraId="5B03AFF8" w14:textId="39879ADC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}</w:t>
      </w:r>
    </w:p>
    <w:p w14:paraId="043C2D8F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{</w:t>
      </w:r>
    </w:p>
    <w:p w14:paraId="13AC6E5D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_id: ObjectId('65e08d8308c8711eff887120'),</w:t>
      </w:r>
    </w:p>
    <w:p w14:paraId="5912AE17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product_name: 'Incredible Metal Car',</w:t>
      </w:r>
    </w:p>
    <w:p w14:paraId="3CAD8D0F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product_price: 36,</w:t>
      </w:r>
    </w:p>
    <w:p w14:paraId="69095715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product_material: 'Fresh',</w:t>
      </w:r>
    </w:p>
    <w:p w14:paraId="265EAA48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product_color: 'indigo'</w:t>
      </w:r>
    </w:p>
    <w:p w14:paraId="224CB53A" w14:textId="49B7B406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}</w:t>
      </w:r>
    </w:p>
    <w:p w14:paraId="4AFDD499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{</w:t>
      </w:r>
    </w:p>
    <w:p w14:paraId="06D1E174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_id: ObjectId('65e08d8308c8711eff887121'),</w:t>
      </w:r>
    </w:p>
    <w:p w14:paraId="3CC2D9E3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product_name: 'Licensed Plastic Bacon',</w:t>
      </w:r>
    </w:p>
    <w:p w14:paraId="1A2D9C87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product_price: 88,</w:t>
      </w:r>
    </w:p>
    <w:p w14:paraId="62DAB052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product_material: 'Steel',</w:t>
      </w:r>
    </w:p>
    <w:p w14:paraId="7AAB2C5A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product_color: 'yellow'</w:t>
      </w:r>
    </w:p>
    <w:p w14:paraId="27821ABB" w14:textId="64885333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}</w:t>
      </w:r>
    </w:p>
    <w:p w14:paraId="6B6C53C4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{</w:t>
      </w:r>
    </w:p>
    <w:p w14:paraId="35D689B4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_id: ObjectId('65e08d8308c8711eff887122'),</w:t>
      </w:r>
    </w:p>
    <w:p w14:paraId="026D8FD7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product_name: 'Intelligent Cotton Chips',</w:t>
      </w:r>
    </w:p>
    <w:p w14:paraId="4033EF97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product_price: 46,</w:t>
      </w:r>
    </w:p>
    <w:p w14:paraId="237B4E73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product_material: 'Soft',</w:t>
      </w:r>
    </w:p>
    <w:p w14:paraId="4C7D4D0C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product_color: 'azure'</w:t>
      </w:r>
    </w:p>
    <w:p w14:paraId="5CECC8A8" w14:textId="1D6AEE8A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}</w:t>
      </w:r>
    </w:p>
    <w:p w14:paraId="071791ED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{</w:t>
      </w:r>
    </w:p>
    <w:p w14:paraId="2E45EDF1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_id: ObjectId('65e08d8308c8711eff887123'),</w:t>
      </w:r>
    </w:p>
    <w:p w14:paraId="4BC5FCE8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product_name: 'Handcrafted Wooden Bacon',</w:t>
      </w:r>
    </w:p>
    <w:p w14:paraId="05843FA1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product_price: 36,</w:t>
      </w:r>
    </w:p>
    <w:p w14:paraId="3D89B3D1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product_material: 'Concrete',</w:t>
      </w:r>
    </w:p>
    <w:p w14:paraId="66C438D5" w14:textId="77777777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product_color: 'lime'</w:t>
      </w:r>
    </w:p>
    <w:p w14:paraId="2A4DF309" w14:textId="54F05B7B" w:rsidR="008B1889" w:rsidRPr="009F0678" w:rsidRDefault="008B1889" w:rsidP="008B1889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}</w:t>
      </w:r>
    </w:p>
    <w:p w14:paraId="3DD56ED9" w14:textId="77777777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{</w:t>
      </w:r>
    </w:p>
    <w:p w14:paraId="400A49E2" w14:textId="77777777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_id: ObjectId('65e08d8308c8711eff887124'),</w:t>
      </w:r>
    </w:p>
    <w:p w14:paraId="65C12EC7" w14:textId="77777777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product_name: 'Unbranded Granite Chicken',</w:t>
      </w:r>
    </w:p>
    <w:p w14:paraId="3F2C73AA" w14:textId="77777777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product_price: 90,</w:t>
      </w:r>
    </w:p>
    <w:p w14:paraId="275E25C3" w14:textId="77777777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product_material: 'Metal',</w:t>
      </w:r>
    </w:p>
    <w:p w14:paraId="61DB7DFC" w14:textId="77777777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product_color: 'gold'</w:t>
      </w:r>
    </w:p>
    <w:p w14:paraId="23F254D4" w14:textId="2350F6CD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}</w:t>
      </w:r>
    </w:p>
    <w:p w14:paraId="1D1C8A16" w14:textId="77777777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{</w:t>
      </w:r>
    </w:p>
    <w:p w14:paraId="6AEA3698" w14:textId="77777777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_id: ObjectId('65e08d8308c8711eff887125'),</w:t>
      </w:r>
    </w:p>
    <w:p w14:paraId="363D65CC" w14:textId="77777777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product_name: 'Ergonomic Soft Hat',</w:t>
      </w:r>
    </w:p>
    <w:p w14:paraId="6C771142" w14:textId="77777777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lastRenderedPageBreak/>
        <w:t xml:space="preserve">  product_price: 99,</w:t>
      </w:r>
    </w:p>
    <w:p w14:paraId="2EDDFC20" w14:textId="77777777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product_material: 'Rubber',</w:t>
      </w:r>
    </w:p>
    <w:p w14:paraId="151E27E0" w14:textId="77777777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product_color: 'black'</w:t>
      </w:r>
    </w:p>
    <w:p w14:paraId="7418EE96" w14:textId="4CA24C4D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}</w:t>
      </w:r>
    </w:p>
    <w:p w14:paraId="0A8DA61C" w14:textId="77777777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{</w:t>
      </w:r>
    </w:p>
    <w:p w14:paraId="772A458D" w14:textId="77777777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_id: ObjectId('65e08d8308c8711eff887126'),</w:t>
      </w:r>
    </w:p>
    <w:p w14:paraId="2BBB3A12" w14:textId="77777777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product_name: 'Intelligent Steel Pizza',</w:t>
      </w:r>
    </w:p>
    <w:p w14:paraId="48AF8427" w14:textId="77777777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product_price: 95,</w:t>
      </w:r>
    </w:p>
    <w:p w14:paraId="106DAE2D" w14:textId="77777777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product_material: 'Cotton',</w:t>
      </w:r>
    </w:p>
    <w:p w14:paraId="5ABFBE4D" w14:textId="77777777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product_color: 'azure'</w:t>
      </w:r>
    </w:p>
    <w:p w14:paraId="095610F9" w14:textId="25272FBE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}</w:t>
      </w:r>
    </w:p>
    <w:p w14:paraId="457F67B5" w14:textId="77777777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{</w:t>
      </w:r>
    </w:p>
    <w:p w14:paraId="43BA571B" w14:textId="77777777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_id: ObjectId('65e08d8308c8711eff887127'),</w:t>
      </w:r>
    </w:p>
    <w:p w14:paraId="5EAC842B" w14:textId="77777777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product_name: 'Tasty Rubber Cheese',</w:t>
      </w:r>
    </w:p>
    <w:p w14:paraId="1B574BE7" w14:textId="77777777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product_price: 47,</w:t>
      </w:r>
    </w:p>
    <w:p w14:paraId="7F078E11" w14:textId="77777777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product_material: 'Frozen',</w:t>
      </w:r>
    </w:p>
    <w:p w14:paraId="5FE2285F" w14:textId="77777777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product_color: 'orchid'</w:t>
      </w:r>
    </w:p>
    <w:p w14:paraId="6B5F578D" w14:textId="13261F29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}</w:t>
      </w:r>
    </w:p>
    <w:p w14:paraId="17B87054" w14:textId="77777777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{</w:t>
      </w:r>
    </w:p>
    <w:p w14:paraId="19B9F6EC" w14:textId="77777777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_id: ObjectId('65e08d8308c8711eff887128'),</w:t>
      </w:r>
    </w:p>
    <w:p w14:paraId="0E427C40" w14:textId="77777777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product_name: 'Licensed Steel Car',</w:t>
      </w:r>
    </w:p>
    <w:p w14:paraId="27A565CA" w14:textId="77777777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product_price: 20,</w:t>
      </w:r>
    </w:p>
    <w:p w14:paraId="0F3EB540" w14:textId="77777777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product_material: 'Cotton',</w:t>
      </w:r>
    </w:p>
    <w:p w14:paraId="73BC1AEF" w14:textId="77777777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product_color: 'indigo'</w:t>
      </w:r>
    </w:p>
    <w:p w14:paraId="3886299C" w14:textId="126235FE" w:rsidR="00A071BE" w:rsidRPr="009F0678" w:rsidRDefault="00A071BE" w:rsidP="00A071BE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}</w:t>
      </w:r>
    </w:p>
    <w:p w14:paraId="6CEE24F8" w14:textId="77777777" w:rsidR="00F71576" w:rsidRPr="009F0678" w:rsidRDefault="00F71576" w:rsidP="008B1889">
      <w:pPr>
        <w:rPr>
          <w:rFonts w:ascii="Arial" w:hAnsi="Arial" w:cs="Arial"/>
          <w:sz w:val="18"/>
          <w:szCs w:val="18"/>
        </w:rPr>
      </w:pPr>
    </w:p>
    <w:p w14:paraId="63AC8F4B" w14:textId="6E022E7F" w:rsidR="00982A76" w:rsidRPr="009F0678" w:rsidRDefault="00982A76" w:rsidP="008B1889">
      <w:pPr>
        <w:rPr>
          <w:rFonts w:ascii="Arial" w:hAnsi="Arial" w:cs="Arial"/>
          <w:sz w:val="18"/>
          <w:szCs w:val="18"/>
        </w:rPr>
      </w:pPr>
    </w:p>
    <w:p w14:paraId="1F097902" w14:textId="3E1E8A70" w:rsidR="00982A76" w:rsidRPr="009F0678" w:rsidRDefault="00982A76" w:rsidP="00982A76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F0678">
        <w:rPr>
          <w:rFonts w:ascii="Arial" w:hAnsi="Arial" w:cs="Arial"/>
          <w:color w:val="000000"/>
          <w:sz w:val="18"/>
          <w:szCs w:val="18"/>
        </w:rPr>
        <w:t>Find the product price which are between 400 to 800</w:t>
      </w:r>
    </w:p>
    <w:p w14:paraId="34B1C86C" w14:textId="2362B9FE" w:rsidR="0053795B" w:rsidRPr="009F0678" w:rsidRDefault="0053795B" w:rsidP="005379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14:paraId="1D860830" w14:textId="302EBF1A" w:rsidR="0053795B" w:rsidRPr="009F0678" w:rsidRDefault="0053795B" w:rsidP="005379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F0678">
        <w:rPr>
          <w:rFonts w:ascii="Arial" w:hAnsi="Arial" w:cs="Arial"/>
          <w:color w:val="000000"/>
          <w:sz w:val="18"/>
          <w:szCs w:val="18"/>
        </w:rPr>
        <w:t>Query:</w:t>
      </w:r>
    </w:p>
    <w:p w14:paraId="3ACA41F1" w14:textId="7C508BD8" w:rsidR="0053795B" w:rsidRPr="009F0678" w:rsidRDefault="0053795B" w:rsidP="005379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14:paraId="7DE7BBDA" w14:textId="0C662476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proofErr w:type="gramStart"/>
      <w:r w:rsidRPr="009F0678">
        <w:rPr>
          <w:rFonts w:ascii="Arial" w:hAnsi="Arial" w:cs="Arial"/>
          <w:sz w:val="18"/>
          <w:szCs w:val="18"/>
        </w:rPr>
        <w:t>db.product</w:t>
      </w:r>
      <w:proofErr w:type="gramEnd"/>
      <w:r w:rsidRPr="009F0678">
        <w:rPr>
          <w:rFonts w:ascii="Arial" w:hAnsi="Arial" w:cs="Arial"/>
          <w:sz w:val="18"/>
          <w:szCs w:val="18"/>
        </w:rPr>
        <w:t>.find({ product_price: { $gte: 400, $lte: 800 } })</w:t>
      </w:r>
    </w:p>
    <w:p w14:paraId="45917871" w14:textId="78C65C04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</w:p>
    <w:p w14:paraId="6CC504E7" w14:textId="5D5A1112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</w:p>
    <w:p w14:paraId="634DC2D1" w14:textId="29149D29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Result:</w:t>
      </w:r>
    </w:p>
    <w:p w14:paraId="16DDEC50" w14:textId="5ABF784D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</w:p>
    <w:p w14:paraId="656F0AE0" w14:textId="77777777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{</w:t>
      </w:r>
    </w:p>
    <w:p w14:paraId="70012749" w14:textId="77777777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_id: ObjectId('65e08d8308c8711eff887110'),</w:t>
      </w:r>
    </w:p>
    <w:p w14:paraId="774D1BA5" w14:textId="77777777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product_name: 'Intelligent Fresh Chips',</w:t>
      </w:r>
    </w:p>
    <w:p w14:paraId="642A7A28" w14:textId="77777777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product_price: 655,</w:t>
      </w:r>
    </w:p>
    <w:p w14:paraId="4C9D3C0E" w14:textId="77777777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product_material: 'Concrete',</w:t>
      </w:r>
    </w:p>
    <w:p w14:paraId="4715B1AA" w14:textId="77777777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product_color: 'mint green'</w:t>
      </w:r>
    </w:p>
    <w:p w14:paraId="7E77077F" w14:textId="09003750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}</w:t>
      </w:r>
    </w:p>
    <w:p w14:paraId="18FB3F74" w14:textId="77777777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{</w:t>
      </w:r>
    </w:p>
    <w:p w14:paraId="79BE1456" w14:textId="77777777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_id: ObjectId('65e08d8308c8711eff887112'),</w:t>
      </w:r>
    </w:p>
    <w:p w14:paraId="0C1F32BA" w14:textId="77777777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product_name: 'Refined Steel Car',</w:t>
      </w:r>
    </w:p>
    <w:p w14:paraId="23E9AEA9" w14:textId="77777777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product_price: 690,</w:t>
      </w:r>
    </w:p>
    <w:p w14:paraId="56DE5FDC" w14:textId="77777777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product_material: 'Rubber',</w:t>
      </w:r>
    </w:p>
    <w:p w14:paraId="2C106C4A" w14:textId="77777777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product_color: 'gold'</w:t>
      </w:r>
    </w:p>
    <w:p w14:paraId="6856AA56" w14:textId="4C15F2A6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}</w:t>
      </w:r>
    </w:p>
    <w:p w14:paraId="459C0D4A" w14:textId="77777777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{</w:t>
      </w:r>
    </w:p>
    <w:p w14:paraId="0EB6A275" w14:textId="77777777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_id: ObjectId('65e08d8308c8711eff887113'),</w:t>
      </w:r>
    </w:p>
    <w:p w14:paraId="0F8327E4" w14:textId="77777777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product_name: 'Gorgeous Plastic Pants',</w:t>
      </w:r>
    </w:p>
    <w:p w14:paraId="359E10F3" w14:textId="77777777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product_price: 492,</w:t>
      </w:r>
    </w:p>
    <w:p w14:paraId="0BFCF9D2" w14:textId="77777777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product_material: 'Soft',</w:t>
      </w:r>
    </w:p>
    <w:p w14:paraId="0308A1F8" w14:textId="77777777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product_color: 'plum'</w:t>
      </w:r>
    </w:p>
    <w:p w14:paraId="010A9B15" w14:textId="40EE1905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}</w:t>
      </w:r>
    </w:p>
    <w:p w14:paraId="7A31B797" w14:textId="77777777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{</w:t>
      </w:r>
    </w:p>
    <w:p w14:paraId="605D0C2C" w14:textId="77777777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_id: ObjectId('65e08d8308c8711eff887115'),</w:t>
      </w:r>
    </w:p>
    <w:p w14:paraId="6CA8D89C" w14:textId="77777777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product_name: 'Awesome Wooden Towels',</w:t>
      </w:r>
    </w:p>
    <w:p w14:paraId="248AD6B4" w14:textId="77777777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product_price: 474,</w:t>
      </w:r>
    </w:p>
    <w:p w14:paraId="7D5B7EF2" w14:textId="77777777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product_material: 'Plastic',</w:t>
      </w:r>
    </w:p>
    <w:p w14:paraId="3A21F5A9" w14:textId="77777777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lastRenderedPageBreak/>
        <w:t xml:space="preserve">  product_color: 'orange'</w:t>
      </w:r>
    </w:p>
    <w:p w14:paraId="094299AE" w14:textId="25577805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}</w:t>
      </w:r>
    </w:p>
    <w:p w14:paraId="2AECF642" w14:textId="77777777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{</w:t>
      </w:r>
    </w:p>
    <w:p w14:paraId="5FB01EF6" w14:textId="77777777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_id: ObjectId('65e08d8308c8711eff887116'),</w:t>
      </w:r>
    </w:p>
    <w:p w14:paraId="02A0AD2C" w14:textId="77777777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product_name: 'Practical Soft Shoes',</w:t>
      </w:r>
    </w:p>
    <w:p w14:paraId="69201061" w14:textId="77777777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product_price: 500,</w:t>
      </w:r>
    </w:p>
    <w:p w14:paraId="0E213734" w14:textId="77777777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product_material: 'Rubber',</w:t>
      </w:r>
    </w:p>
    <w:p w14:paraId="2B4F87D4" w14:textId="77777777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 xml:space="preserve">  product_color: 'pink'</w:t>
      </w:r>
    </w:p>
    <w:p w14:paraId="27A42A9D" w14:textId="251AA3DD" w:rsidR="0053795B" w:rsidRPr="009F0678" w:rsidRDefault="0053795B" w:rsidP="0053795B">
      <w:pPr>
        <w:rPr>
          <w:rFonts w:ascii="Arial" w:hAnsi="Arial" w:cs="Arial"/>
          <w:sz w:val="18"/>
          <w:szCs w:val="18"/>
        </w:rPr>
      </w:pPr>
      <w:r w:rsidRPr="009F0678">
        <w:rPr>
          <w:rFonts w:ascii="Arial" w:hAnsi="Arial" w:cs="Arial"/>
          <w:sz w:val="18"/>
          <w:szCs w:val="18"/>
        </w:rPr>
        <w:t>}</w:t>
      </w:r>
    </w:p>
    <w:p w14:paraId="3911E0BE" w14:textId="77777777" w:rsidR="0053795B" w:rsidRPr="009F0678" w:rsidRDefault="0053795B" w:rsidP="005379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14:paraId="614C6873" w14:textId="442F84B4" w:rsidR="00A239DE" w:rsidRPr="009F0678" w:rsidRDefault="00A239DE" w:rsidP="00A239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14:paraId="6E02CDD2" w14:textId="7C9EE8B9" w:rsidR="00A25072" w:rsidRPr="009F0678" w:rsidRDefault="00A25072" w:rsidP="00A239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14:paraId="65474926" w14:textId="51FDAE68" w:rsidR="00A25072" w:rsidRPr="009F0678" w:rsidRDefault="00A25072" w:rsidP="00A25072">
      <w:pPr>
        <w:pStyle w:val="ListParagraph"/>
        <w:numPr>
          <w:ilvl w:val="0"/>
          <w:numId w:val="2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Find the product price which are not between 400 to 600</w:t>
      </w:r>
    </w:p>
    <w:p w14:paraId="0C18A639" w14:textId="790D6601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14:paraId="1370FF1E" w14:textId="3B5ABDE5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Query:</w:t>
      </w:r>
    </w:p>
    <w:p w14:paraId="2333CC64" w14:textId="1534D5C6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14:paraId="5606AB13" w14:textId="77777777" w:rsidR="00A25072" w:rsidRPr="00A25072" w:rsidRDefault="00A25072" w:rsidP="00A2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proofErr w:type="gramStart"/>
      <w:r w:rsidRPr="00A25072">
        <w:rPr>
          <w:rFonts w:ascii="Arial" w:eastAsia="Times New Roman" w:hAnsi="Arial" w:cs="Arial"/>
          <w:sz w:val="18"/>
          <w:szCs w:val="18"/>
          <w:lang w:val="en-IN" w:eastAsia="en-IN"/>
        </w:rPr>
        <w:t>db.product</w:t>
      </w:r>
      <w:proofErr w:type="gramEnd"/>
      <w:r w:rsidRPr="00A25072">
        <w:rPr>
          <w:rFonts w:ascii="Arial" w:eastAsia="Times New Roman" w:hAnsi="Arial" w:cs="Arial"/>
          <w:sz w:val="18"/>
          <w:szCs w:val="18"/>
          <w:lang w:val="en-IN" w:eastAsia="en-IN"/>
        </w:rPr>
        <w:t>.find({ product_price: { $not: { $gte: 400, $lte: 600 } } })</w:t>
      </w:r>
    </w:p>
    <w:p w14:paraId="26F9BE4F" w14:textId="58DDD197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14:paraId="50BE77F4" w14:textId="360CAD46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14:paraId="1F6023E8" w14:textId="47F8DB95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Result:</w:t>
      </w:r>
    </w:p>
    <w:p w14:paraId="310CC2AA" w14:textId="5194BDF0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14:paraId="30BAA12C" w14:textId="77777777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{</w:t>
      </w:r>
    </w:p>
    <w:p w14:paraId="02C5EF0D" w14:textId="77777777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_id: ObjectId('65e08d8308c8711eff887110'),</w:t>
      </w:r>
    </w:p>
    <w:p w14:paraId="7E7085EF" w14:textId="77777777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product_name: 'Intelligent Fresh Chips',</w:t>
      </w:r>
    </w:p>
    <w:p w14:paraId="3DCF1537" w14:textId="77777777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product_price: 655,</w:t>
      </w:r>
    </w:p>
    <w:p w14:paraId="4C6DC568" w14:textId="77777777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product_material: 'Concrete',</w:t>
      </w:r>
    </w:p>
    <w:p w14:paraId="2A3B0C3C" w14:textId="77777777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product_color: 'mint green'</w:t>
      </w:r>
    </w:p>
    <w:p w14:paraId="52477348" w14:textId="63E089C4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}</w:t>
      </w:r>
    </w:p>
    <w:p w14:paraId="327A753B" w14:textId="77777777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{</w:t>
      </w:r>
    </w:p>
    <w:p w14:paraId="1EF014FA" w14:textId="77777777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_id: ObjectId('65e08d8308c8711eff887111'),</w:t>
      </w:r>
    </w:p>
    <w:p w14:paraId="7B618BAA" w14:textId="77777777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product_name: 'Practical Fresh Sausages',</w:t>
      </w:r>
    </w:p>
    <w:p w14:paraId="6837F895" w14:textId="77777777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product_price: 911,</w:t>
      </w:r>
    </w:p>
    <w:p w14:paraId="464867D6" w14:textId="77777777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product_material: 'Cotton',</w:t>
      </w:r>
    </w:p>
    <w:p w14:paraId="62C4524F" w14:textId="77777777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product_color: 'indigo'</w:t>
      </w:r>
    </w:p>
    <w:p w14:paraId="38120623" w14:textId="4A65F518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}</w:t>
      </w:r>
    </w:p>
    <w:p w14:paraId="25A1362D" w14:textId="77777777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{</w:t>
      </w:r>
    </w:p>
    <w:p w14:paraId="34A8349D" w14:textId="77777777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_id: ObjectId('65e08d8308c8711eff887112'),</w:t>
      </w:r>
    </w:p>
    <w:p w14:paraId="33F743D4" w14:textId="77777777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product_name: 'Refined Steel Car',</w:t>
      </w:r>
    </w:p>
    <w:p w14:paraId="2FF1D8DC" w14:textId="77777777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product_price: 690,</w:t>
      </w:r>
    </w:p>
    <w:p w14:paraId="6C193647" w14:textId="77777777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product_material: 'Rubber',</w:t>
      </w:r>
    </w:p>
    <w:p w14:paraId="1E443124" w14:textId="77777777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product_color: 'gold'</w:t>
      </w:r>
    </w:p>
    <w:p w14:paraId="447878F4" w14:textId="4A894F6E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}</w:t>
      </w:r>
    </w:p>
    <w:p w14:paraId="4F3BCD8D" w14:textId="77777777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{</w:t>
      </w:r>
    </w:p>
    <w:p w14:paraId="444983B9" w14:textId="77777777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_id: ObjectId('65e08d8308c8711eff887114'),</w:t>
      </w:r>
    </w:p>
    <w:p w14:paraId="534F2074" w14:textId="77777777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product_name: 'Sleek Cotton Chair',</w:t>
      </w:r>
    </w:p>
    <w:p w14:paraId="1D9CF096" w14:textId="77777777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product_price: 33,</w:t>
      </w:r>
    </w:p>
    <w:p w14:paraId="28C67A4B" w14:textId="77777777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product_material: 'Fresh',</w:t>
      </w:r>
    </w:p>
    <w:p w14:paraId="614E53E1" w14:textId="77777777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product_color: 'black'</w:t>
      </w:r>
    </w:p>
    <w:p w14:paraId="10B913BE" w14:textId="0A65925B" w:rsidR="00A25072" w:rsidRPr="009F0678" w:rsidRDefault="00A25072" w:rsidP="00A25072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}</w:t>
      </w: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………….</w:t>
      </w:r>
    </w:p>
    <w:p w14:paraId="7752EFB9" w14:textId="77777777" w:rsidR="00A25072" w:rsidRPr="009F0678" w:rsidRDefault="00A25072" w:rsidP="00A239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14:paraId="55D29B95" w14:textId="0BA77E52" w:rsidR="00A239DE" w:rsidRPr="009F0678" w:rsidRDefault="00A239DE" w:rsidP="00A239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14:paraId="11C35A2C" w14:textId="60CD7607" w:rsidR="00A239DE" w:rsidRPr="009F0678" w:rsidRDefault="00A239DE" w:rsidP="006A271C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F0678">
        <w:rPr>
          <w:rFonts w:ascii="Arial" w:hAnsi="Arial" w:cs="Arial"/>
          <w:color w:val="000000"/>
          <w:sz w:val="18"/>
          <w:szCs w:val="18"/>
        </w:rPr>
        <w:t>List the four product which are greater than 500 in price </w:t>
      </w:r>
    </w:p>
    <w:p w14:paraId="33A5C570" w14:textId="710F5F84" w:rsidR="00A239DE" w:rsidRPr="009F0678" w:rsidRDefault="00A239DE" w:rsidP="00A239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14:paraId="75D04070" w14:textId="6EDAA9C6" w:rsidR="00A239DE" w:rsidRPr="009F0678" w:rsidRDefault="00A239DE" w:rsidP="00A239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F0678">
        <w:rPr>
          <w:rFonts w:ascii="Arial" w:hAnsi="Arial" w:cs="Arial"/>
          <w:color w:val="000000"/>
          <w:sz w:val="18"/>
          <w:szCs w:val="18"/>
        </w:rPr>
        <w:t>Query:</w:t>
      </w:r>
    </w:p>
    <w:p w14:paraId="55B00631" w14:textId="77777777" w:rsidR="0053795B" w:rsidRPr="009F0678" w:rsidRDefault="0053795B" w:rsidP="00A239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14:paraId="74D5FAA9" w14:textId="5D5A5E25" w:rsidR="00A239DE" w:rsidRPr="009F0678" w:rsidRDefault="0053795B" w:rsidP="00A23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proofErr w:type="gramStart"/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db.product</w:t>
      </w:r>
      <w:proofErr w:type="gramEnd"/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.find({ product_price: { $gt: 500 } }).limit(4)</w:t>
      </w:r>
    </w:p>
    <w:p w14:paraId="2D2B00EC" w14:textId="77777777" w:rsidR="0053795B" w:rsidRPr="009F0678" w:rsidRDefault="0053795B" w:rsidP="00A23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650923E9" w14:textId="015B7884" w:rsidR="00A239DE" w:rsidRPr="009F0678" w:rsidRDefault="00A239DE" w:rsidP="00A23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Result:</w:t>
      </w:r>
    </w:p>
    <w:p w14:paraId="0CC875CA" w14:textId="77777777" w:rsidR="0053795B" w:rsidRPr="009F0678" w:rsidRDefault="0053795B" w:rsidP="00A23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27F09668" w14:textId="77777777" w:rsidR="0053795B" w:rsidRPr="009F0678" w:rsidRDefault="0053795B" w:rsidP="00A23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68E12ACB" w14:textId="77777777" w:rsidR="0053795B" w:rsidRPr="009F0678" w:rsidRDefault="0053795B" w:rsidP="0053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{</w:t>
      </w:r>
    </w:p>
    <w:p w14:paraId="2133A795" w14:textId="77777777" w:rsidR="0053795B" w:rsidRPr="009F0678" w:rsidRDefault="0053795B" w:rsidP="0053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_id: ObjectId('65e08d8308c8711eff887110'),</w:t>
      </w:r>
    </w:p>
    <w:p w14:paraId="55B0BFF1" w14:textId="77777777" w:rsidR="0053795B" w:rsidRPr="009F0678" w:rsidRDefault="0053795B" w:rsidP="0053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lastRenderedPageBreak/>
        <w:t xml:space="preserve">  product_name: 'Intelligent Fresh Chips',</w:t>
      </w:r>
    </w:p>
    <w:p w14:paraId="78C05EF5" w14:textId="77777777" w:rsidR="0053795B" w:rsidRPr="009F0678" w:rsidRDefault="0053795B" w:rsidP="0053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product_price: 655,</w:t>
      </w:r>
    </w:p>
    <w:p w14:paraId="0707D81D" w14:textId="77777777" w:rsidR="0053795B" w:rsidRPr="009F0678" w:rsidRDefault="0053795B" w:rsidP="0053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product_material: 'Concrete',</w:t>
      </w:r>
    </w:p>
    <w:p w14:paraId="52FA94CB" w14:textId="77777777" w:rsidR="0053795B" w:rsidRPr="009F0678" w:rsidRDefault="0053795B" w:rsidP="0053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product_color: 'mint green'</w:t>
      </w:r>
    </w:p>
    <w:p w14:paraId="309D8BC8" w14:textId="7AD611BC" w:rsidR="00C10850" w:rsidRPr="009F0678" w:rsidRDefault="0053795B" w:rsidP="0053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}</w:t>
      </w:r>
    </w:p>
    <w:p w14:paraId="67AD4966" w14:textId="77777777" w:rsidR="0053795B" w:rsidRPr="009F0678" w:rsidRDefault="0053795B" w:rsidP="0053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{</w:t>
      </w:r>
    </w:p>
    <w:p w14:paraId="7DE5BE98" w14:textId="77777777" w:rsidR="0053795B" w:rsidRPr="009F0678" w:rsidRDefault="0053795B" w:rsidP="0053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_id: ObjectId('65e08d8308c8711eff887111'),</w:t>
      </w:r>
    </w:p>
    <w:p w14:paraId="71CDC6AD" w14:textId="77777777" w:rsidR="0053795B" w:rsidRPr="009F0678" w:rsidRDefault="0053795B" w:rsidP="0053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product_name: 'Practical Fresh Sausages',</w:t>
      </w:r>
    </w:p>
    <w:p w14:paraId="7E4BC59E" w14:textId="77777777" w:rsidR="0053795B" w:rsidRPr="009F0678" w:rsidRDefault="0053795B" w:rsidP="0053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product_price: 911,</w:t>
      </w:r>
    </w:p>
    <w:p w14:paraId="3BE93875" w14:textId="77777777" w:rsidR="0053795B" w:rsidRPr="009F0678" w:rsidRDefault="0053795B" w:rsidP="0053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product_material: 'Cotton',</w:t>
      </w:r>
    </w:p>
    <w:p w14:paraId="7D27B64B" w14:textId="77777777" w:rsidR="0053795B" w:rsidRPr="009F0678" w:rsidRDefault="0053795B" w:rsidP="0053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product_color: 'indigo'</w:t>
      </w:r>
    </w:p>
    <w:p w14:paraId="01735528" w14:textId="6B667DDF" w:rsidR="0053795B" w:rsidRPr="009F0678" w:rsidRDefault="0053795B" w:rsidP="0053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}</w:t>
      </w:r>
    </w:p>
    <w:p w14:paraId="0913B7B4" w14:textId="77777777" w:rsidR="0053795B" w:rsidRPr="009F0678" w:rsidRDefault="0053795B" w:rsidP="0053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{</w:t>
      </w:r>
    </w:p>
    <w:p w14:paraId="547B361A" w14:textId="77777777" w:rsidR="0053795B" w:rsidRPr="009F0678" w:rsidRDefault="0053795B" w:rsidP="0053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_id: ObjectId('65e08d8308c8711eff887112'),</w:t>
      </w:r>
    </w:p>
    <w:p w14:paraId="15D768C0" w14:textId="77777777" w:rsidR="0053795B" w:rsidRPr="009F0678" w:rsidRDefault="0053795B" w:rsidP="0053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product_name: 'Refined Steel Car',</w:t>
      </w:r>
    </w:p>
    <w:p w14:paraId="03DA5769" w14:textId="77777777" w:rsidR="0053795B" w:rsidRPr="009F0678" w:rsidRDefault="0053795B" w:rsidP="0053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product_price: 690,</w:t>
      </w:r>
    </w:p>
    <w:p w14:paraId="6A57F976" w14:textId="77777777" w:rsidR="0053795B" w:rsidRPr="009F0678" w:rsidRDefault="0053795B" w:rsidP="0053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product_material: 'Rubber',</w:t>
      </w:r>
    </w:p>
    <w:p w14:paraId="4C0A050C" w14:textId="77777777" w:rsidR="0053795B" w:rsidRPr="009F0678" w:rsidRDefault="0053795B" w:rsidP="0053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product_color: 'gold'</w:t>
      </w:r>
    </w:p>
    <w:p w14:paraId="55F7B472" w14:textId="76C44390" w:rsidR="0053795B" w:rsidRDefault="0053795B" w:rsidP="0053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}</w:t>
      </w:r>
    </w:p>
    <w:p w14:paraId="6260E525" w14:textId="3A43A3C5" w:rsidR="00426DD1" w:rsidRDefault="00426DD1" w:rsidP="0053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4FEE828C" w14:textId="77777777" w:rsidR="00426DD1" w:rsidRDefault="00426DD1" w:rsidP="0053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1F45D8DC" w14:textId="77777777" w:rsidR="00426DD1" w:rsidRPr="009F0678" w:rsidRDefault="00426DD1" w:rsidP="0053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7BFA4C01" w14:textId="77777777" w:rsidR="0053795B" w:rsidRPr="009F0678" w:rsidRDefault="0053795B" w:rsidP="0053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0AECBC5F" w14:textId="442D8C16" w:rsidR="001C48CF" w:rsidRPr="009F0678" w:rsidRDefault="001C48CF" w:rsidP="00426DD1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F0678">
        <w:rPr>
          <w:rFonts w:ascii="Arial" w:hAnsi="Arial" w:cs="Arial"/>
          <w:color w:val="000000"/>
          <w:sz w:val="18"/>
          <w:szCs w:val="18"/>
        </w:rPr>
        <w:t xml:space="preserve">Find the product name and product material of each </w:t>
      </w:r>
      <w:proofErr w:type="gramStart"/>
      <w:r w:rsidRPr="009F0678">
        <w:rPr>
          <w:rFonts w:ascii="Arial" w:hAnsi="Arial" w:cs="Arial"/>
          <w:color w:val="000000"/>
          <w:sz w:val="18"/>
          <w:szCs w:val="18"/>
        </w:rPr>
        <w:t>products</w:t>
      </w:r>
      <w:proofErr w:type="gramEnd"/>
    </w:p>
    <w:p w14:paraId="6AE4206E" w14:textId="77777777" w:rsidR="001C48CF" w:rsidRPr="009F0678" w:rsidRDefault="001C48CF" w:rsidP="00A23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13078727" w14:textId="127DCA40" w:rsidR="001C48CF" w:rsidRPr="009F0678" w:rsidRDefault="009E7263" w:rsidP="00A23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Query:</w:t>
      </w:r>
    </w:p>
    <w:p w14:paraId="7EC4A920" w14:textId="77777777" w:rsidR="009E7263" w:rsidRPr="009F0678" w:rsidRDefault="009E7263" w:rsidP="00A23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2B33CE06" w14:textId="59993373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proofErr w:type="gramStart"/>
      <w:r w:rsidRPr="00C10850">
        <w:rPr>
          <w:rFonts w:ascii="Arial" w:eastAsia="Times New Roman" w:hAnsi="Arial" w:cs="Arial"/>
          <w:sz w:val="18"/>
          <w:szCs w:val="18"/>
          <w:lang w:val="en-IN" w:eastAsia="en-IN"/>
        </w:rPr>
        <w:t>db.product</w:t>
      </w:r>
      <w:proofErr w:type="gramEnd"/>
      <w:r w:rsidRPr="00C10850">
        <w:rPr>
          <w:rFonts w:ascii="Arial" w:eastAsia="Times New Roman" w:hAnsi="Arial" w:cs="Arial"/>
          <w:sz w:val="18"/>
          <w:szCs w:val="18"/>
          <w:lang w:val="en-IN" w:eastAsia="en-IN"/>
        </w:rPr>
        <w:t>.find({}, { 'product_name': 1, 'product_material': 1, _id: 0 });</w:t>
      </w:r>
    </w:p>
    <w:p w14:paraId="6557A24F" w14:textId="6DFAA13D" w:rsidR="009E7263" w:rsidRPr="009F0678" w:rsidRDefault="009E7263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43089A9E" w14:textId="755A9B07" w:rsidR="009E7263" w:rsidRPr="009F0678" w:rsidRDefault="009E7263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Result:</w:t>
      </w:r>
    </w:p>
    <w:p w14:paraId="2FFA5A19" w14:textId="77777777" w:rsidR="009E7263" w:rsidRPr="00C10850" w:rsidRDefault="009E7263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7B8DBFC9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F9FBFA"/>
          <w:sz w:val="18"/>
          <w:szCs w:val="18"/>
          <w:lang w:val="en-IN" w:eastAsia="en-IN"/>
        </w:rPr>
        <w:br/>
      </w: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{</w:t>
      </w:r>
    </w:p>
    <w:p w14:paraId="08038E4A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product_name: 'Intelligent Fresh Chips',</w:t>
      </w:r>
    </w:p>
    <w:p w14:paraId="0B766190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product_material: 'Concrete'</w:t>
      </w:r>
    </w:p>
    <w:p w14:paraId="014013F3" w14:textId="4FF4BF5C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}</w:t>
      </w:r>
    </w:p>
    <w:p w14:paraId="3973A093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{</w:t>
      </w:r>
    </w:p>
    <w:p w14:paraId="23E3F794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product_name: 'Practical Fresh Sausages',</w:t>
      </w:r>
    </w:p>
    <w:p w14:paraId="7B9DA9E0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product_material: 'Cotton'</w:t>
      </w:r>
    </w:p>
    <w:p w14:paraId="7B5E00A3" w14:textId="6F3F47A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}</w:t>
      </w:r>
    </w:p>
    <w:p w14:paraId="4F58BD2D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{</w:t>
      </w:r>
    </w:p>
    <w:p w14:paraId="1A5E51E6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product_name: 'Refined Steel Car',</w:t>
      </w:r>
    </w:p>
    <w:p w14:paraId="2F78A345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product_material: 'Rubber'</w:t>
      </w:r>
    </w:p>
    <w:p w14:paraId="69ACBDB6" w14:textId="56FBDEC1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}</w:t>
      </w:r>
    </w:p>
    <w:p w14:paraId="4F671FE5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{</w:t>
      </w:r>
    </w:p>
    <w:p w14:paraId="423F650A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product_name: 'Refined Steel Car',</w:t>
      </w:r>
    </w:p>
    <w:p w14:paraId="15140A1A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product_material: 'Rubber'</w:t>
      </w:r>
    </w:p>
    <w:p w14:paraId="179D722D" w14:textId="3433096D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}</w:t>
      </w:r>
    </w:p>
    <w:p w14:paraId="6ACA2B40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{</w:t>
      </w:r>
    </w:p>
    <w:p w14:paraId="68EA1E53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product_name: 'Sleek Cotton Chair',</w:t>
      </w:r>
    </w:p>
    <w:p w14:paraId="789A3B87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product_material: 'Fresh'</w:t>
      </w:r>
    </w:p>
    <w:p w14:paraId="24FD66F4" w14:textId="77307476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}</w:t>
      </w:r>
    </w:p>
    <w:p w14:paraId="63F47ADF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{</w:t>
      </w:r>
    </w:p>
    <w:p w14:paraId="351AA1CB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product_name: 'Awesome Wooden Towels',</w:t>
      </w:r>
    </w:p>
    <w:p w14:paraId="59BDA7FC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product_material: 'Plastic'</w:t>
      </w:r>
    </w:p>
    <w:p w14:paraId="18F0DACA" w14:textId="14C03B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}</w:t>
      </w:r>
    </w:p>
    <w:p w14:paraId="2474DB26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{</w:t>
      </w:r>
    </w:p>
    <w:p w14:paraId="32080F2F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product_name: 'Practical Soft Shoes',</w:t>
      </w:r>
    </w:p>
    <w:p w14:paraId="7A3B4866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product_material: 'Rubber'</w:t>
      </w:r>
    </w:p>
    <w:p w14:paraId="2DB6008D" w14:textId="1CFAB64F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}</w:t>
      </w:r>
    </w:p>
    <w:p w14:paraId="36344830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{</w:t>
      </w:r>
    </w:p>
    <w:p w14:paraId="0EC23920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product_name: 'Incredible Steel Hat',</w:t>
      </w:r>
    </w:p>
    <w:p w14:paraId="4C163261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lastRenderedPageBreak/>
        <w:t xml:space="preserve">  product_material: 'Rubber'</w:t>
      </w:r>
    </w:p>
    <w:p w14:paraId="5930C911" w14:textId="70CD23CD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}</w:t>
      </w:r>
    </w:p>
    <w:p w14:paraId="2E2A196B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{</w:t>
      </w:r>
    </w:p>
    <w:p w14:paraId="201DF863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product_name: 'Awesome Wooden Ball',</w:t>
      </w:r>
    </w:p>
    <w:p w14:paraId="38CEB1A0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product_material: 'Soft'</w:t>
      </w:r>
    </w:p>
    <w:p w14:paraId="08E35B73" w14:textId="04DD56AF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}</w:t>
      </w: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ab/>
      </w:r>
    </w:p>
    <w:p w14:paraId="4D1C8B6F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{</w:t>
      </w:r>
    </w:p>
    <w:p w14:paraId="5B1DFE02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product_name: 'Generic Wooden Pizza',</w:t>
      </w:r>
    </w:p>
    <w:p w14:paraId="28A68704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product_material: 'Frozen'</w:t>
      </w:r>
    </w:p>
    <w:p w14:paraId="3A532A87" w14:textId="02EDDB21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}</w:t>
      </w:r>
    </w:p>
    <w:p w14:paraId="236A80F3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{</w:t>
      </w:r>
    </w:p>
    <w:p w14:paraId="47E1AFA9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product_name: 'Unbranded Wooden Cheese',</w:t>
      </w:r>
    </w:p>
    <w:p w14:paraId="381CC7E1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product_material: 'Soft'</w:t>
      </w:r>
    </w:p>
    <w:p w14:paraId="79FC3A01" w14:textId="2725F8D5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}</w:t>
      </w:r>
    </w:p>
    <w:p w14:paraId="421421D5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{</w:t>
      </w:r>
    </w:p>
    <w:p w14:paraId="1962D0FB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product_name: 'Unbranded Plastic Salad',</w:t>
      </w:r>
    </w:p>
    <w:p w14:paraId="7EF7F689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product_material: 'Wooden'</w:t>
      </w:r>
    </w:p>
    <w:p w14:paraId="76C7D173" w14:textId="3AB87ECA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}</w:t>
      </w:r>
    </w:p>
    <w:p w14:paraId="1E62F3DD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{</w:t>
      </w:r>
    </w:p>
    <w:p w14:paraId="55322C8A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product_name: 'Gorgeous Cotton Keyboard',</w:t>
      </w:r>
    </w:p>
    <w:p w14:paraId="00E3A060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product_material: 'Concrete'</w:t>
      </w:r>
    </w:p>
    <w:p w14:paraId="52E4E1D9" w14:textId="16EBC4F1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}</w:t>
      </w:r>
    </w:p>
    <w:p w14:paraId="77740470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{</w:t>
      </w:r>
    </w:p>
    <w:p w14:paraId="38DB286F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product_name: 'Incredible Steel Shirt',</w:t>
      </w:r>
    </w:p>
    <w:p w14:paraId="4AAB0BF5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product_material: 'Metal'</w:t>
      </w:r>
    </w:p>
    <w:p w14:paraId="6DEF1FC6" w14:textId="721ED87A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}</w:t>
      </w:r>
    </w:p>
    <w:p w14:paraId="54F7C884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{</w:t>
      </w:r>
    </w:p>
    <w:p w14:paraId="40D456E8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product_name: 'Ergonomic Cotton Hat',</w:t>
      </w:r>
    </w:p>
    <w:p w14:paraId="2D16CBCA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product_material: 'Rubber'</w:t>
      </w:r>
    </w:p>
    <w:p w14:paraId="2463B583" w14:textId="0B75180D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}</w:t>
      </w:r>
    </w:p>
    <w:p w14:paraId="2F63182D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{</w:t>
      </w:r>
    </w:p>
    <w:p w14:paraId="07A33537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product_name: 'Small Soft Chair',</w:t>
      </w:r>
    </w:p>
    <w:p w14:paraId="1B3D41AB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product_material: 'Cotton'</w:t>
      </w:r>
    </w:p>
    <w:p w14:paraId="26287401" w14:textId="4742838B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}</w:t>
      </w:r>
    </w:p>
    <w:p w14:paraId="50079476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{</w:t>
      </w:r>
    </w:p>
    <w:p w14:paraId="4DD75FD0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product_name: 'Incredible Metal Car',</w:t>
      </w:r>
    </w:p>
    <w:p w14:paraId="5A838C72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product_material: 'Fresh'</w:t>
      </w:r>
    </w:p>
    <w:p w14:paraId="5DBD390C" w14:textId="0D8206D8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}</w:t>
      </w:r>
    </w:p>
    <w:p w14:paraId="225F38A5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{</w:t>
      </w:r>
    </w:p>
    <w:p w14:paraId="3A0CC86A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product_name: 'Licensed Plastic Bacon',</w:t>
      </w:r>
    </w:p>
    <w:p w14:paraId="1771665F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product_material: 'Steel'</w:t>
      </w:r>
    </w:p>
    <w:p w14:paraId="504D4890" w14:textId="31C636CD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}</w:t>
      </w:r>
    </w:p>
    <w:p w14:paraId="1FD2BCF9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{</w:t>
      </w:r>
    </w:p>
    <w:p w14:paraId="72A85181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product_name: 'Intelligent Cotton Chips',</w:t>
      </w:r>
    </w:p>
    <w:p w14:paraId="3E4BB2C8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product_material: 'Soft'</w:t>
      </w:r>
    </w:p>
    <w:p w14:paraId="1C312ED1" w14:textId="6D2BF765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}</w:t>
      </w:r>
    </w:p>
    <w:p w14:paraId="0496E703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{</w:t>
      </w:r>
    </w:p>
    <w:p w14:paraId="2C290009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product_name: 'Handcrafted Wooden Bacon',</w:t>
      </w:r>
    </w:p>
    <w:p w14:paraId="3BF3179C" w14:textId="7F47DF1F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product_material: 'Concrete'</w:t>
      </w:r>
    </w:p>
    <w:p w14:paraId="03479EA7" w14:textId="6D9E1FD7" w:rsidR="00A25072" w:rsidRPr="009F0678" w:rsidRDefault="00A25072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66387DA2" w14:textId="77777777" w:rsidR="00A25072" w:rsidRPr="009F0678" w:rsidRDefault="00A25072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4ABECE9C" w14:textId="77777777" w:rsidR="00C10850" w:rsidRPr="009F0678" w:rsidRDefault="00C10850" w:rsidP="00C1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}</w:t>
      </w:r>
    </w:p>
    <w:p w14:paraId="47553203" w14:textId="2A6C6FE3" w:rsidR="00C10850" w:rsidRPr="009F0678" w:rsidRDefault="00C10850" w:rsidP="00A23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1D0D264B" w14:textId="16CB58E5" w:rsidR="00C10850" w:rsidRPr="009F0678" w:rsidRDefault="00C10850" w:rsidP="00A23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3909649B" w14:textId="77777777" w:rsidR="00CE1CB4" w:rsidRPr="00CE1CB4" w:rsidRDefault="00CE1CB4" w:rsidP="00CE1CB4">
      <w:pPr>
        <w:numPr>
          <w:ilvl w:val="0"/>
          <w:numId w:val="30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CE1CB4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Find the product with a row id of 10</w:t>
      </w:r>
    </w:p>
    <w:p w14:paraId="121E06EF" w14:textId="36517C04" w:rsidR="00A25072" w:rsidRPr="009F0678" w:rsidRDefault="00A25072" w:rsidP="00CE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6F0F795F" w14:textId="058DC08C" w:rsidR="00CE1CB4" w:rsidRPr="009F0678" w:rsidRDefault="00CE1CB4" w:rsidP="00CE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Query:</w:t>
      </w:r>
    </w:p>
    <w:p w14:paraId="2A206904" w14:textId="38699419" w:rsidR="00CE1CB4" w:rsidRPr="009F0678" w:rsidRDefault="00CE1CB4" w:rsidP="00CE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45634E29" w14:textId="77777777" w:rsidR="00CE1CB4" w:rsidRPr="009F0678" w:rsidRDefault="00CE1CB4" w:rsidP="00CE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53ACDD5A" w14:textId="0DBA54E3" w:rsidR="00CE1CB4" w:rsidRPr="009F0678" w:rsidRDefault="00CE1CB4" w:rsidP="00CE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proofErr w:type="gramStart"/>
      <w:r w:rsidRPr="00CE1CB4">
        <w:rPr>
          <w:rFonts w:ascii="Arial" w:eastAsia="Times New Roman" w:hAnsi="Arial" w:cs="Arial"/>
          <w:sz w:val="18"/>
          <w:szCs w:val="18"/>
          <w:lang w:val="en-IN" w:eastAsia="en-IN"/>
        </w:rPr>
        <w:t>db.product</w:t>
      </w:r>
      <w:proofErr w:type="gramEnd"/>
      <w:r w:rsidRPr="00CE1CB4">
        <w:rPr>
          <w:rFonts w:ascii="Arial" w:eastAsia="Times New Roman" w:hAnsi="Arial" w:cs="Arial"/>
          <w:sz w:val="18"/>
          <w:szCs w:val="18"/>
          <w:lang w:val="en-IN" w:eastAsia="en-IN"/>
        </w:rPr>
        <w:t>.findOne({ _id: ObjectId("65e08d8308c8711eff887119") });</w:t>
      </w:r>
    </w:p>
    <w:p w14:paraId="405741B6" w14:textId="6E80B443" w:rsidR="00CE1CB4" w:rsidRPr="009F0678" w:rsidRDefault="00CE1CB4" w:rsidP="00CE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5A9063AD" w14:textId="704CCF11" w:rsidR="00CE1CB4" w:rsidRPr="009F0678" w:rsidRDefault="00CE1CB4" w:rsidP="00CE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4DB0BC9B" w14:textId="325E85A6" w:rsidR="00CE1CB4" w:rsidRPr="009F0678" w:rsidRDefault="00CE1CB4" w:rsidP="00CE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lastRenderedPageBreak/>
        <w:t>Result:</w:t>
      </w:r>
    </w:p>
    <w:p w14:paraId="6F39ED3F" w14:textId="1C4F6FB7" w:rsidR="00CE1CB4" w:rsidRPr="009F0678" w:rsidRDefault="00CE1CB4" w:rsidP="00CE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2E7D93A0" w14:textId="22953A4B" w:rsidR="00CE1CB4" w:rsidRPr="009F0678" w:rsidRDefault="00CE1CB4" w:rsidP="00CE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2A2476E0" w14:textId="77777777" w:rsidR="00CE1CB4" w:rsidRPr="009F0678" w:rsidRDefault="00CE1CB4" w:rsidP="00CE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{</w:t>
      </w:r>
    </w:p>
    <w:p w14:paraId="53F137FB" w14:textId="77777777" w:rsidR="00CE1CB4" w:rsidRPr="009F0678" w:rsidRDefault="00CE1CB4" w:rsidP="00CE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_id: ObjectId('65e08d8308c8711eff887119'),</w:t>
      </w:r>
    </w:p>
    <w:p w14:paraId="67FD7265" w14:textId="77777777" w:rsidR="00CE1CB4" w:rsidRPr="009F0678" w:rsidRDefault="00CE1CB4" w:rsidP="00CE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product_name: 'Generic Wooden Pizza',</w:t>
      </w:r>
    </w:p>
    <w:p w14:paraId="011A8136" w14:textId="77777777" w:rsidR="00CE1CB4" w:rsidRPr="009F0678" w:rsidRDefault="00CE1CB4" w:rsidP="00CE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product_price: 84,</w:t>
      </w:r>
    </w:p>
    <w:p w14:paraId="70DB9309" w14:textId="77777777" w:rsidR="00CE1CB4" w:rsidRPr="009F0678" w:rsidRDefault="00CE1CB4" w:rsidP="00CE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product_material: 'Frozen',</w:t>
      </w:r>
    </w:p>
    <w:p w14:paraId="32A4B6BC" w14:textId="77777777" w:rsidR="00CE1CB4" w:rsidRPr="009F0678" w:rsidRDefault="00CE1CB4" w:rsidP="00CE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product_color: 'indigo'</w:t>
      </w:r>
    </w:p>
    <w:p w14:paraId="51EA0891" w14:textId="348BC70C" w:rsidR="00CE1CB4" w:rsidRPr="009F0678" w:rsidRDefault="00CE1CB4" w:rsidP="00CE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}</w:t>
      </w:r>
    </w:p>
    <w:p w14:paraId="715FE8CE" w14:textId="077311B0" w:rsidR="00CE1CB4" w:rsidRPr="009F0678" w:rsidRDefault="00CE1CB4" w:rsidP="00CE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647A414F" w14:textId="412872A1" w:rsidR="00CE1CB4" w:rsidRPr="009F0678" w:rsidRDefault="00CE1CB4" w:rsidP="00CE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471B9405" w14:textId="7C423558" w:rsidR="00CE1CB4" w:rsidRPr="009F0678" w:rsidRDefault="00CE1CB4" w:rsidP="00CE1CB4">
      <w:pPr>
        <w:numPr>
          <w:ilvl w:val="0"/>
          <w:numId w:val="30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CE1CB4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Find only the product name and product material</w:t>
      </w:r>
    </w:p>
    <w:p w14:paraId="44865114" w14:textId="77777777" w:rsidR="00426DD1" w:rsidRDefault="00426DD1" w:rsidP="00531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10"/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31B29B51" w14:textId="77777777" w:rsidR="00426DD1" w:rsidRDefault="00426DD1" w:rsidP="00531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10"/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24AB7157" w14:textId="6FE14F78" w:rsidR="005313FD" w:rsidRPr="009F0678" w:rsidRDefault="005313FD" w:rsidP="00531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1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Query:</w:t>
      </w:r>
    </w:p>
    <w:p w14:paraId="76404298" w14:textId="77777777" w:rsidR="005313FD" w:rsidRPr="009F0678" w:rsidRDefault="005313FD" w:rsidP="00531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10"/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4B3C1BC8" w14:textId="77777777" w:rsidR="005313FD" w:rsidRPr="009F0678" w:rsidRDefault="005313FD" w:rsidP="00531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10"/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4F6C7DD7" w14:textId="1A47B01E" w:rsidR="00CE1CB4" w:rsidRPr="009F0678" w:rsidRDefault="00CE1CB4" w:rsidP="00531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10"/>
        <w:rPr>
          <w:rFonts w:ascii="Arial" w:eastAsia="Times New Roman" w:hAnsi="Arial" w:cs="Arial"/>
          <w:sz w:val="18"/>
          <w:szCs w:val="18"/>
          <w:lang w:val="en-IN" w:eastAsia="en-IN"/>
        </w:rPr>
      </w:pPr>
      <w:proofErr w:type="gramStart"/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db.product</w:t>
      </w:r>
      <w:proofErr w:type="gramEnd"/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.find({}, { 'product_name': 1, 'product_material': 1, _id: 0 });</w:t>
      </w:r>
    </w:p>
    <w:p w14:paraId="10248F8E" w14:textId="77777777" w:rsidR="00CE1CB4" w:rsidRPr="009F0678" w:rsidRDefault="00CE1CB4" w:rsidP="00531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65A3E405" w14:textId="595DDF98" w:rsidR="00CE1CB4" w:rsidRPr="009F0678" w:rsidRDefault="00CE1CB4" w:rsidP="005313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Result:</w:t>
      </w:r>
    </w:p>
    <w:p w14:paraId="0157B6A5" w14:textId="1D06850D" w:rsidR="005313FD" w:rsidRPr="009F0678" w:rsidRDefault="005313FD" w:rsidP="005313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464B8A8B" w14:textId="77777777" w:rsidR="005313FD" w:rsidRPr="009F0678" w:rsidRDefault="005313FD" w:rsidP="005313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{</w:t>
      </w:r>
    </w:p>
    <w:p w14:paraId="5B0ECE29" w14:textId="77777777" w:rsidR="005313FD" w:rsidRPr="009F0678" w:rsidRDefault="005313FD" w:rsidP="005313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product_name: 'Intelligent Fresh Chips',</w:t>
      </w:r>
    </w:p>
    <w:p w14:paraId="6207E8AA" w14:textId="77777777" w:rsidR="005313FD" w:rsidRPr="009F0678" w:rsidRDefault="005313FD" w:rsidP="005313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product_material: 'Concrete'</w:t>
      </w:r>
    </w:p>
    <w:p w14:paraId="1E2B048A" w14:textId="0F776767" w:rsidR="005313FD" w:rsidRPr="009F0678" w:rsidRDefault="005313FD" w:rsidP="005313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}</w:t>
      </w:r>
    </w:p>
    <w:p w14:paraId="0858224E" w14:textId="77777777" w:rsidR="005313FD" w:rsidRPr="009F0678" w:rsidRDefault="005313FD" w:rsidP="005313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{</w:t>
      </w:r>
    </w:p>
    <w:p w14:paraId="3828BE7D" w14:textId="77777777" w:rsidR="005313FD" w:rsidRPr="009F0678" w:rsidRDefault="005313FD" w:rsidP="005313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product_name: 'Practical Fresh Sausages',</w:t>
      </w:r>
    </w:p>
    <w:p w14:paraId="0E208513" w14:textId="77777777" w:rsidR="005313FD" w:rsidRPr="009F0678" w:rsidRDefault="005313FD" w:rsidP="005313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product_material: 'Cotton'</w:t>
      </w:r>
    </w:p>
    <w:p w14:paraId="72C69935" w14:textId="1362427E" w:rsidR="005313FD" w:rsidRPr="009F0678" w:rsidRDefault="005313FD" w:rsidP="005313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}</w:t>
      </w:r>
    </w:p>
    <w:p w14:paraId="3B9D87D5" w14:textId="71CEC21D" w:rsidR="005313FD" w:rsidRPr="009F0678" w:rsidRDefault="005313FD" w:rsidP="005313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……</w:t>
      </w:r>
    </w:p>
    <w:p w14:paraId="23F9B5AB" w14:textId="5C3AA360" w:rsidR="005313FD" w:rsidRPr="009F0678" w:rsidRDefault="005313FD" w:rsidP="005313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509A92E2" w14:textId="5501CF5A" w:rsidR="001872F6" w:rsidRPr="009F0678" w:rsidRDefault="001872F6" w:rsidP="005313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073B5A6C" w14:textId="2469FA2C" w:rsidR="001872F6" w:rsidRPr="009F0678" w:rsidRDefault="001872F6" w:rsidP="001872F6">
      <w:pPr>
        <w:pStyle w:val="ListParagraph"/>
        <w:numPr>
          <w:ilvl w:val="0"/>
          <w:numId w:val="30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Find all products which contain the value of soft in product material </w:t>
      </w:r>
    </w:p>
    <w:p w14:paraId="417C9513" w14:textId="5304332B" w:rsidR="001872F6" w:rsidRPr="009F0678" w:rsidRDefault="001872F6" w:rsidP="005313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632BC785" w14:textId="5B22DCB7" w:rsidR="001872F6" w:rsidRPr="009F0678" w:rsidRDefault="001872F6" w:rsidP="005313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Query:</w:t>
      </w:r>
    </w:p>
    <w:p w14:paraId="637A50E4" w14:textId="77777777" w:rsidR="001872F6" w:rsidRPr="009F0678" w:rsidRDefault="001872F6" w:rsidP="005313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4EDDEE90" w14:textId="075F4831" w:rsidR="005313FD" w:rsidRPr="009F0678" w:rsidRDefault="005313FD" w:rsidP="005313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6D6135F9" w14:textId="667E1F15" w:rsidR="001872F6" w:rsidRPr="009F0678" w:rsidRDefault="001872F6" w:rsidP="005313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proofErr w:type="gramStart"/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db.product</w:t>
      </w:r>
      <w:proofErr w:type="gramEnd"/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.find({ product_material: { $regex: /soft/i } })</w:t>
      </w:r>
    </w:p>
    <w:p w14:paraId="0F7B43D2" w14:textId="06E584F1" w:rsidR="001872F6" w:rsidRPr="009F0678" w:rsidRDefault="001872F6" w:rsidP="005313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2E29C720" w14:textId="4DA7D3B8" w:rsidR="001872F6" w:rsidRPr="009F0678" w:rsidRDefault="001872F6" w:rsidP="005313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Result:</w:t>
      </w:r>
    </w:p>
    <w:p w14:paraId="4CC875DF" w14:textId="415ECAF2" w:rsidR="001872F6" w:rsidRPr="009F0678" w:rsidRDefault="001872F6" w:rsidP="005313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3FC62AB2" w14:textId="77777777" w:rsidR="001872F6" w:rsidRPr="009F0678" w:rsidRDefault="001872F6" w:rsidP="001872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{</w:t>
      </w:r>
    </w:p>
    <w:p w14:paraId="3060D82A" w14:textId="77777777" w:rsidR="001872F6" w:rsidRPr="009F0678" w:rsidRDefault="001872F6" w:rsidP="001872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_id: ObjectId('65e08d8308c8711eff887113'),</w:t>
      </w:r>
    </w:p>
    <w:p w14:paraId="0E519382" w14:textId="77777777" w:rsidR="001872F6" w:rsidRPr="009F0678" w:rsidRDefault="001872F6" w:rsidP="001872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product_name: 'Gorgeous Plastic Pants',</w:t>
      </w:r>
    </w:p>
    <w:p w14:paraId="6A94AA4E" w14:textId="77777777" w:rsidR="001872F6" w:rsidRPr="009F0678" w:rsidRDefault="001872F6" w:rsidP="001872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product_price: 492,</w:t>
      </w:r>
    </w:p>
    <w:p w14:paraId="6456687F" w14:textId="77777777" w:rsidR="001872F6" w:rsidRPr="009F0678" w:rsidRDefault="001872F6" w:rsidP="001872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product_material: 'Soft',</w:t>
      </w:r>
    </w:p>
    <w:p w14:paraId="61F3BB22" w14:textId="77777777" w:rsidR="001872F6" w:rsidRPr="009F0678" w:rsidRDefault="001872F6" w:rsidP="001872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product_color: 'plum'</w:t>
      </w:r>
    </w:p>
    <w:p w14:paraId="6C9C8512" w14:textId="7B254D1F" w:rsidR="001872F6" w:rsidRPr="009F0678" w:rsidRDefault="001872F6" w:rsidP="001872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}</w:t>
      </w:r>
    </w:p>
    <w:p w14:paraId="610C9BEA" w14:textId="3BC65160" w:rsidR="001872F6" w:rsidRPr="009F0678" w:rsidRDefault="001872F6" w:rsidP="001872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1D6BF445" w14:textId="77777777" w:rsidR="001872F6" w:rsidRPr="009F0678" w:rsidRDefault="001872F6" w:rsidP="001872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{</w:t>
      </w:r>
    </w:p>
    <w:p w14:paraId="5186CC23" w14:textId="77777777" w:rsidR="001872F6" w:rsidRPr="009F0678" w:rsidRDefault="001872F6" w:rsidP="001872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_id: ObjectId('65e08d8308c8711eff887118'),</w:t>
      </w:r>
    </w:p>
    <w:p w14:paraId="3B524916" w14:textId="77777777" w:rsidR="001872F6" w:rsidRPr="009F0678" w:rsidRDefault="001872F6" w:rsidP="001872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product_name: 'Awesome Wooden Ball',</w:t>
      </w:r>
    </w:p>
    <w:p w14:paraId="5ECA99D2" w14:textId="77777777" w:rsidR="001872F6" w:rsidRPr="009F0678" w:rsidRDefault="001872F6" w:rsidP="001872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product_price: 28,</w:t>
      </w:r>
    </w:p>
    <w:p w14:paraId="1D7BFC69" w14:textId="77777777" w:rsidR="001872F6" w:rsidRPr="009F0678" w:rsidRDefault="001872F6" w:rsidP="001872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product_material: 'Soft',</w:t>
      </w:r>
    </w:p>
    <w:p w14:paraId="388F09EF" w14:textId="77777777" w:rsidR="001872F6" w:rsidRPr="009F0678" w:rsidRDefault="001872F6" w:rsidP="001872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product_color: 'azure'</w:t>
      </w:r>
    </w:p>
    <w:p w14:paraId="422CA2E5" w14:textId="6B0680D4" w:rsidR="001872F6" w:rsidRPr="009F0678" w:rsidRDefault="001872F6" w:rsidP="001872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}</w:t>
      </w:r>
    </w:p>
    <w:p w14:paraId="72D4C966" w14:textId="77777777" w:rsidR="001872F6" w:rsidRPr="009F0678" w:rsidRDefault="001872F6" w:rsidP="001872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{</w:t>
      </w:r>
    </w:p>
    <w:p w14:paraId="683F54B3" w14:textId="77777777" w:rsidR="001872F6" w:rsidRPr="009F0678" w:rsidRDefault="001872F6" w:rsidP="001872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_id: ObjectId('65e08d8308c8711eff88711a'),</w:t>
      </w:r>
    </w:p>
    <w:p w14:paraId="60A1409A" w14:textId="77777777" w:rsidR="001872F6" w:rsidRPr="009F0678" w:rsidRDefault="001872F6" w:rsidP="001872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product_name: 'Unbranded Wooden Cheese',</w:t>
      </w:r>
    </w:p>
    <w:p w14:paraId="25382B2A" w14:textId="77777777" w:rsidR="001872F6" w:rsidRPr="009F0678" w:rsidRDefault="001872F6" w:rsidP="001872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product_price: 26,</w:t>
      </w:r>
    </w:p>
    <w:p w14:paraId="76DCAE37" w14:textId="77777777" w:rsidR="001872F6" w:rsidRPr="009F0678" w:rsidRDefault="001872F6" w:rsidP="001872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product_material: 'Soft',</w:t>
      </w:r>
    </w:p>
    <w:p w14:paraId="0B146A85" w14:textId="77777777" w:rsidR="001872F6" w:rsidRPr="009F0678" w:rsidRDefault="001872F6" w:rsidP="001872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lastRenderedPageBreak/>
        <w:t xml:space="preserve">  product_color: 'black'</w:t>
      </w:r>
    </w:p>
    <w:p w14:paraId="7389346E" w14:textId="2B45DCA0" w:rsidR="001872F6" w:rsidRPr="009F0678" w:rsidRDefault="001872F6" w:rsidP="001872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}</w:t>
      </w:r>
    </w:p>
    <w:p w14:paraId="322DA225" w14:textId="09E2C0DB" w:rsidR="001872F6" w:rsidRPr="009F0678" w:rsidRDefault="001872F6" w:rsidP="001872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…..</w:t>
      </w:r>
    </w:p>
    <w:p w14:paraId="5B0D46A5" w14:textId="275C092A" w:rsidR="00F61501" w:rsidRPr="009F0678" w:rsidRDefault="00F61501" w:rsidP="001872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51B55938" w14:textId="49F3C250" w:rsidR="00F61501" w:rsidRPr="009F0678" w:rsidRDefault="00F61501" w:rsidP="00F61501">
      <w:pPr>
        <w:pStyle w:val="ListParagraph"/>
        <w:numPr>
          <w:ilvl w:val="0"/>
          <w:numId w:val="30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Find products which contain product color </w:t>
      </w:r>
      <w:proofErr w:type="gramStart"/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indigo  and</w:t>
      </w:r>
      <w:proofErr w:type="gramEnd"/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product price 492.00</w:t>
      </w:r>
    </w:p>
    <w:p w14:paraId="10D84A8E" w14:textId="03D0C7EA" w:rsidR="00F61501" w:rsidRPr="009F0678" w:rsidRDefault="00F61501" w:rsidP="001872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7B921CAB" w14:textId="5BE47F01" w:rsidR="00F61501" w:rsidRPr="009F0678" w:rsidRDefault="00F61501" w:rsidP="001872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Query:</w:t>
      </w:r>
    </w:p>
    <w:p w14:paraId="67E920A7" w14:textId="77777777" w:rsidR="00F61501" w:rsidRPr="009F0678" w:rsidRDefault="00F61501" w:rsidP="001872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21EF2B89" w14:textId="6F65F0B9" w:rsidR="00F61501" w:rsidRPr="009F0678" w:rsidRDefault="00F61501" w:rsidP="001872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5E2CFFC8" w14:textId="759697F5" w:rsidR="00F61501" w:rsidRPr="009F0678" w:rsidRDefault="00F61501" w:rsidP="00F61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proofErr w:type="gramStart"/>
      <w:r w:rsidRPr="00F61501">
        <w:rPr>
          <w:rFonts w:ascii="Arial" w:eastAsia="Times New Roman" w:hAnsi="Arial" w:cs="Arial"/>
          <w:sz w:val="18"/>
          <w:szCs w:val="18"/>
          <w:lang w:val="en-IN" w:eastAsia="en-IN"/>
        </w:rPr>
        <w:t>db.product</w:t>
      </w:r>
      <w:proofErr w:type="gramEnd"/>
      <w:r w:rsidRPr="00F61501">
        <w:rPr>
          <w:rFonts w:ascii="Arial" w:eastAsia="Times New Roman" w:hAnsi="Arial" w:cs="Arial"/>
          <w:sz w:val="18"/>
          <w:szCs w:val="18"/>
          <w:lang w:val="en-IN" w:eastAsia="en-IN"/>
        </w:rPr>
        <w:t>.find({ product_color: "indigo", product_price: 492.00 })</w:t>
      </w:r>
    </w:p>
    <w:p w14:paraId="2D50846C" w14:textId="04F4E4CD" w:rsidR="00F61501" w:rsidRPr="009F0678" w:rsidRDefault="00F61501" w:rsidP="00F61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41FA3D7A" w14:textId="16E364FF" w:rsidR="00F61501" w:rsidRPr="009F0678" w:rsidRDefault="00F61501" w:rsidP="00F61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Result:</w:t>
      </w:r>
    </w:p>
    <w:p w14:paraId="4B187F34" w14:textId="0DA49E9B" w:rsidR="00F61501" w:rsidRPr="009F0678" w:rsidRDefault="00F61501" w:rsidP="00F61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sz w:val="18"/>
          <w:szCs w:val="18"/>
          <w:lang w:val="en-IN" w:eastAsia="en-IN"/>
        </w:rPr>
        <w:t>-----</w:t>
      </w:r>
    </w:p>
    <w:p w14:paraId="7F65513C" w14:textId="3B09DA32" w:rsidR="00F61501" w:rsidRPr="009F0678" w:rsidRDefault="00F61501" w:rsidP="00F61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04048908" w14:textId="3D09BBB8" w:rsidR="00F61501" w:rsidRPr="009F0678" w:rsidRDefault="00F61501" w:rsidP="00F61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2D028F66" w14:textId="62141CA0" w:rsidR="00F61501" w:rsidRPr="009F0678" w:rsidRDefault="00F61501" w:rsidP="00F61501">
      <w:pPr>
        <w:numPr>
          <w:ilvl w:val="0"/>
          <w:numId w:val="30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</w:t>
      </w:r>
      <w:r w:rsidRPr="00F6150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Delete the products which product price value are same</w:t>
      </w:r>
    </w:p>
    <w:p w14:paraId="389B0B47" w14:textId="2F0C84E0" w:rsidR="00F61501" w:rsidRPr="009F0678" w:rsidRDefault="00F61501" w:rsidP="00F61501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14:paraId="0E52564D" w14:textId="2BFD3B7B" w:rsidR="00F61501" w:rsidRDefault="00F61501" w:rsidP="00F61501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Query:</w:t>
      </w:r>
    </w:p>
    <w:p w14:paraId="2CDFBB58" w14:textId="1E22FAC2" w:rsidR="00426DD1" w:rsidRDefault="00426DD1" w:rsidP="00F61501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14:paraId="3EFAAB82" w14:textId="77777777" w:rsidR="00426DD1" w:rsidRPr="009F0678" w:rsidRDefault="00426DD1" w:rsidP="00F61501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14:paraId="65D5B7D0" w14:textId="77777777" w:rsidR="00D70EF6" w:rsidRPr="009F0678" w:rsidRDefault="00D70EF6" w:rsidP="00D70EF6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proofErr w:type="gramStart"/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db.product</w:t>
      </w:r>
      <w:proofErr w:type="gramEnd"/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.aggregate([</w:t>
      </w:r>
    </w:p>
    <w:p w14:paraId="52F9A4AA" w14:textId="77777777" w:rsidR="00D70EF6" w:rsidRPr="009F0678" w:rsidRDefault="00D70EF6" w:rsidP="00D70EF6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{</w:t>
      </w:r>
    </w:p>
    <w:p w14:paraId="4E2F027F" w14:textId="77777777" w:rsidR="00D70EF6" w:rsidRPr="009F0678" w:rsidRDefault="00D70EF6" w:rsidP="00D70EF6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$group: {</w:t>
      </w:r>
    </w:p>
    <w:p w14:paraId="7C7F9BD3" w14:textId="77777777" w:rsidR="00D70EF6" w:rsidRPr="009F0678" w:rsidRDefault="00D70EF6" w:rsidP="00D70EF6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_id: "$product_price",</w:t>
      </w:r>
    </w:p>
    <w:p w14:paraId="4689D7C0" w14:textId="77777777" w:rsidR="00D70EF6" w:rsidRPr="009F0678" w:rsidRDefault="00D70EF6" w:rsidP="00D70EF6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count: </w:t>
      </w:r>
      <w:proofErr w:type="gramStart"/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{ $</w:t>
      </w:r>
      <w:proofErr w:type="gramEnd"/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sum: 1 },</w:t>
      </w:r>
    </w:p>
    <w:p w14:paraId="3126C262" w14:textId="77777777" w:rsidR="00D70EF6" w:rsidRPr="009F0678" w:rsidRDefault="00D70EF6" w:rsidP="00D70EF6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ids: </w:t>
      </w:r>
      <w:proofErr w:type="gramStart"/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{ $</w:t>
      </w:r>
      <w:proofErr w:type="gramEnd"/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push: "$_id" }</w:t>
      </w:r>
    </w:p>
    <w:p w14:paraId="36FBF714" w14:textId="77777777" w:rsidR="00D70EF6" w:rsidRPr="009F0678" w:rsidRDefault="00D70EF6" w:rsidP="00D70EF6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}</w:t>
      </w:r>
    </w:p>
    <w:p w14:paraId="7B428D0F" w14:textId="77777777" w:rsidR="00D70EF6" w:rsidRPr="009F0678" w:rsidRDefault="00D70EF6" w:rsidP="00D70EF6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},</w:t>
      </w:r>
    </w:p>
    <w:p w14:paraId="432A6DA3" w14:textId="77777777" w:rsidR="00D70EF6" w:rsidRPr="009F0678" w:rsidRDefault="00D70EF6" w:rsidP="00D70EF6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{</w:t>
      </w:r>
    </w:p>
    <w:p w14:paraId="4DBCE35A" w14:textId="77777777" w:rsidR="00D70EF6" w:rsidRPr="009F0678" w:rsidRDefault="00D70EF6" w:rsidP="00D70EF6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$match: {</w:t>
      </w:r>
    </w:p>
    <w:p w14:paraId="626AC511" w14:textId="77777777" w:rsidR="00D70EF6" w:rsidRPr="009F0678" w:rsidRDefault="00D70EF6" w:rsidP="00D70EF6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count: </w:t>
      </w:r>
      <w:proofErr w:type="gramStart"/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{ $</w:t>
      </w:r>
      <w:proofErr w:type="gramEnd"/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gt: 1 }</w:t>
      </w:r>
    </w:p>
    <w:p w14:paraId="3517010E" w14:textId="77777777" w:rsidR="00D70EF6" w:rsidRPr="009F0678" w:rsidRDefault="00D70EF6" w:rsidP="00D70EF6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}</w:t>
      </w:r>
    </w:p>
    <w:p w14:paraId="4E9054CB" w14:textId="77777777" w:rsidR="00D70EF6" w:rsidRPr="009F0678" w:rsidRDefault="00D70EF6" w:rsidP="00D70EF6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}</w:t>
      </w:r>
    </w:p>
    <w:p w14:paraId="1211E05E" w14:textId="77777777" w:rsidR="00D70EF6" w:rsidRPr="009F0678" w:rsidRDefault="00D70EF6" w:rsidP="00D70EF6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]</w:t>
      </w:r>
      <w:proofErr w:type="gramStart"/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).forEach</w:t>
      </w:r>
      <w:proofErr w:type="gramEnd"/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(doc =&gt; {</w:t>
      </w:r>
    </w:p>
    <w:p w14:paraId="52D929D9" w14:textId="77777777" w:rsidR="00D70EF6" w:rsidRPr="009F0678" w:rsidRDefault="00D70EF6" w:rsidP="00D70EF6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// Step 3: </w:t>
      </w:r>
    </w:p>
    <w:p w14:paraId="70275068" w14:textId="77777777" w:rsidR="00D70EF6" w:rsidRPr="009F0678" w:rsidRDefault="00D70EF6" w:rsidP="00D70EF6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</w:t>
      </w:r>
      <w:proofErr w:type="gramStart"/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doc.ids.shift</w:t>
      </w:r>
      <w:proofErr w:type="gramEnd"/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(); </w:t>
      </w:r>
    </w:p>
    <w:p w14:paraId="2F44992C" w14:textId="77777777" w:rsidR="00D70EF6" w:rsidRPr="009F0678" w:rsidRDefault="00D70EF6" w:rsidP="00D70EF6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</w:t>
      </w:r>
      <w:proofErr w:type="gramStart"/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db.product</w:t>
      </w:r>
      <w:proofErr w:type="gramEnd"/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.deleteMany({ _id: { $in: doc.ids } }); </w:t>
      </w:r>
    </w:p>
    <w:p w14:paraId="601F3C12" w14:textId="3B41306E" w:rsidR="00F61501" w:rsidRPr="009F0678" w:rsidRDefault="00D70EF6" w:rsidP="00D70EF6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});</w:t>
      </w:r>
    </w:p>
    <w:p w14:paraId="4EEBC700" w14:textId="463E1913" w:rsidR="00D70EF6" w:rsidRPr="009F0678" w:rsidRDefault="00D70EF6" w:rsidP="00D70EF6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14:paraId="5754D215" w14:textId="406CD5EC" w:rsidR="00D70EF6" w:rsidRPr="009F0678" w:rsidRDefault="00D70EF6" w:rsidP="00D70EF6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Result:</w:t>
      </w:r>
    </w:p>
    <w:p w14:paraId="2A57A65D" w14:textId="7F95F946" w:rsidR="00D70EF6" w:rsidRPr="009F0678" w:rsidRDefault="00D70EF6" w:rsidP="00D70EF6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14:paraId="3788FB2D" w14:textId="1D18B3DC" w:rsidR="00D70EF6" w:rsidRPr="009F0678" w:rsidRDefault="00D70EF6" w:rsidP="00D70EF6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14:paraId="57B8AF79" w14:textId="1B242E95" w:rsidR="00D70EF6" w:rsidRPr="00F61501" w:rsidRDefault="00D70EF6" w:rsidP="00D70EF6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9F0678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----</w:t>
      </w:r>
    </w:p>
    <w:p w14:paraId="39734415" w14:textId="6E9A067C" w:rsidR="00F61501" w:rsidRPr="009F0678" w:rsidRDefault="00F61501" w:rsidP="00F61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10"/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34D0CDC3" w14:textId="77777777" w:rsidR="00F61501" w:rsidRPr="009F0678" w:rsidRDefault="00F61501" w:rsidP="001872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0"/>
        <w:rPr>
          <w:rFonts w:ascii="Arial" w:eastAsia="Times New Roman" w:hAnsi="Arial" w:cs="Arial"/>
          <w:sz w:val="18"/>
          <w:szCs w:val="18"/>
          <w:lang w:val="en-IN" w:eastAsia="en-IN"/>
        </w:rPr>
      </w:pPr>
    </w:p>
    <w:sectPr w:rsidR="00F61501" w:rsidRPr="009F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7044"/>
        </w:tabs>
        <w:ind w:left="7044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9724E8"/>
    <w:multiLevelType w:val="hybridMultilevel"/>
    <w:tmpl w:val="BE1A78C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BA3728"/>
    <w:multiLevelType w:val="multilevel"/>
    <w:tmpl w:val="87D46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09113A"/>
    <w:multiLevelType w:val="multilevel"/>
    <w:tmpl w:val="FCB6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2637238"/>
    <w:multiLevelType w:val="hybridMultilevel"/>
    <w:tmpl w:val="BFC0CADC"/>
    <w:lvl w:ilvl="0" w:tplc="4009000F">
      <w:start w:val="5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CE17CB7"/>
    <w:multiLevelType w:val="multilevel"/>
    <w:tmpl w:val="8892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7F0C03"/>
    <w:multiLevelType w:val="multilevel"/>
    <w:tmpl w:val="DFB2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52517BE"/>
    <w:multiLevelType w:val="multilevel"/>
    <w:tmpl w:val="02142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3C5843D7"/>
    <w:multiLevelType w:val="multilevel"/>
    <w:tmpl w:val="A95A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893D1F"/>
    <w:multiLevelType w:val="multilevel"/>
    <w:tmpl w:val="2BF2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353E4D"/>
    <w:multiLevelType w:val="hybridMultilevel"/>
    <w:tmpl w:val="D88E6FF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9806B21"/>
    <w:multiLevelType w:val="multilevel"/>
    <w:tmpl w:val="1E724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606C61FF"/>
    <w:multiLevelType w:val="multilevel"/>
    <w:tmpl w:val="6FC0A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58719A2"/>
    <w:multiLevelType w:val="multilevel"/>
    <w:tmpl w:val="3328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5F7F94"/>
    <w:multiLevelType w:val="multilevel"/>
    <w:tmpl w:val="6884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0"/>
  </w:num>
  <w:num w:numId="2">
    <w:abstractNumId w:val="15"/>
  </w:num>
  <w:num w:numId="3">
    <w:abstractNumId w:val="10"/>
  </w:num>
  <w:num w:numId="4">
    <w:abstractNumId w:val="33"/>
  </w:num>
  <w:num w:numId="5">
    <w:abstractNumId w:val="16"/>
  </w:num>
  <w:num w:numId="6">
    <w:abstractNumId w:val="23"/>
  </w:num>
  <w:num w:numId="7">
    <w:abstractNumId w:val="2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21"/>
  </w:num>
  <w:num w:numId="20">
    <w:abstractNumId w:val="31"/>
  </w:num>
  <w:num w:numId="21">
    <w:abstractNumId w:val="26"/>
  </w:num>
  <w:num w:numId="22">
    <w:abstractNumId w:val="14"/>
  </w:num>
  <w:num w:numId="23">
    <w:abstractNumId w:val="36"/>
  </w:num>
  <w:num w:numId="24">
    <w:abstractNumId w:val="32"/>
  </w:num>
  <w:num w:numId="25">
    <w:abstractNumId w:val="22"/>
  </w:num>
  <w:num w:numId="26">
    <w:abstractNumId w:val="11"/>
  </w:num>
  <w:num w:numId="27">
    <w:abstractNumId w:val="29"/>
  </w:num>
  <w:num w:numId="28">
    <w:abstractNumId w:val="20"/>
  </w:num>
  <w:num w:numId="29">
    <w:abstractNumId w:val="24"/>
  </w:num>
  <w:num w:numId="30">
    <w:abstractNumId w:val="17"/>
  </w:num>
  <w:num w:numId="31">
    <w:abstractNumId w:val="27"/>
  </w:num>
  <w:num w:numId="32">
    <w:abstractNumId w:val="35"/>
  </w:num>
  <w:num w:numId="33">
    <w:abstractNumId w:val="25"/>
  </w:num>
  <w:num w:numId="34">
    <w:abstractNumId w:val="34"/>
  </w:num>
  <w:num w:numId="35">
    <w:abstractNumId w:val="19"/>
  </w:num>
  <w:num w:numId="36">
    <w:abstractNumId w:val="13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89"/>
    <w:rsid w:val="000B4BAD"/>
    <w:rsid w:val="001872F6"/>
    <w:rsid w:val="001C48CF"/>
    <w:rsid w:val="00426DD1"/>
    <w:rsid w:val="005243DC"/>
    <w:rsid w:val="005313FD"/>
    <w:rsid w:val="0053795B"/>
    <w:rsid w:val="00601EAA"/>
    <w:rsid w:val="00645252"/>
    <w:rsid w:val="006A271C"/>
    <w:rsid w:val="006D3D74"/>
    <w:rsid w:val="0079346B"/>
    <w:rsid w:val="0083569A"/>
    <w:rsid w:val="008B1889"/>
    <w:rsid w:val="00982A76"/>
    <w:rsid w:val="009E7263"/>
    <w:rsid w:val="009F0678"/>
    <w:rsid w:val="00A071BE"/>
    <w:rsid w:val="00A239DE"/>
    <w:rsid w:val="00A25072"/>
    <w:rsid w:val="00A9204E"/>
    <w:rsid w:val="00B17888"/>
    <w:rsid w:val="00BC2073"/>
    <w:rsid w:val="00C01907"/>
    <w:rsid w:val="00C10850"/>
    <w:rsid w:val="00C842DB"/>
    <w:rsid w:val="00CE1CB4"/>
    <w:rsid w:val="00D70EF6"/>
    <w:rsid w:val="00E2377C"/>
    <w:rsid w:val="00EC4D79"/>
    <w:rsid w:val="00F61501"/>
    <w:rsid w:val="00F71576"/>
    <w:rsid w:val="00FB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2A66"/>
  <w15:chartTrackingRefBased/>
  <w15:docId w15:val="{8D449881-682D-4AE7-968D-CF273D20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5243D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j">
    <w:name w:val="ͼj"/>
    <w:basedOn w:val="DefaultParagraphFont"/>
    <w:rsid w:val="00C10850"/>
  </w:style>
  <w:style w:type="character" w:customStyle="1" w:styleId="i">
    <w:name w:val="ͼi"/>
    <w:basedOn w:val="DefaultParagraphFont"/>
    <w:rsid w:val="00C10850"/>
  </w:style>
  <w:style w:type="character" w:customStyle="1" w:styleId="g">
    <w:name w:val="ͼg"/>
    <w:basedOn w:val="DefaultParagraphFont"/>
    <w:rsid w:val="00C10850"/>
  </w:style>
  <w:style w:type="paragraph" w:styleId="ListParagraph">
    <w:name w:val="List Paragraph"/>
    <w:basedOn w:val="Normal"/>
    <w:uiPriority w:val="34"/>
    <w:unhideWhenUsed/>
    <w:qFormat/>
    <w:rsid w:val="00A25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80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1455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721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8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6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05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04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35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78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67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79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77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4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16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5901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891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21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1042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878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s1\AppData\Local\Microsoft\Office\16.0\DTS\en-US%7b7CA1E1A1-39F6-4450-B632-DD2487C80781%7d\%7b4940F889-294F-441D-83E8-62E7B792634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{4940F889-294F-441D-83E8-62E7B7926340}tf02786999_win32</Template>
  <TotalTime>149</TotalTime>
  <Pages>10</Pages>
  <Words>2083</Words>
  <Characters>11877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sys1</dc:creator>
  <cp:keywords/>
  <dc:description/>
  <cp:lastModifiedBy>sys1</cp:lastModifiedBy>
  <cp:revision>31</cp:revision>
  <dcterms:created xsi:type="dcterms:W3CDTF">2024-02-29T13:59:00Z</dcterms:created>
  <dcterms:modified xsi:type="dcterms:W3CDTF">2024-02-29T16:28:00Z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